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BDB" w:rsidRPr="00B638F8" w:rsidRDefault="006D0BDB">
      <w:pPr>
        <w:spacing w:before="100" w:after="100"/>
        <w:rPr>
          <w:rFonts w:ascii="Tahoma" w:hAnsi="Tahoma"/>
        </w:rPr>
      </w:pPr>
      <w:r>
        <w:rPr>
          <w:rFonts w:ascii="Tahoma" w:hAnsi="Tahoma"/>
          <w:b/>
        </w:rPr>
        <w:t>Jeffrey S. Crawford</w:t>
      </w:r>
      <w:r>
        <w:rPr>
          <w:rFonts w:ascii="Tahoma" w:hAnsi="Tahoma"/>
        </w:rPr>
        <w:t xml:space="preserve"> </w: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b/>
        </w:rPr>
        <w:t>jeff.crawford@gmail.com</w:t>
      </w:r>
      <w:r>
        <w:rPr>
          <w:rFonts w:ascii="Tahoma" w:hAnsi="Tahoma"/>
        </w:rPr>
        <w:br/>
        <w:t>423 North Columbus Street</w: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sidR="00E665F2" w:rsidRPr="00B638F8">
        <w:rPr>
          <w:rFonts w:ascii="Tahoma" w:hAnsi="Tahoma"/>
        </w:rPr>
        <w:t>614-375-4695</w:t>
      </w:r>
      <w:r w:rsidR="00652124">
        <w:rPr>
          <w:rFonts w:ascii="Tahoma" w:hAnsi="Tahoma"/>
        </w:rPr>
        <w:br/>
      </w:r>
      <w:r>
        <w:rPr>
          <w:rFonts w:ascii="Tahoma" w:hAnsi="Tahoma"/>
        </w:rPr>
        <w:t>Galion, Ohio 44833</w: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sidR="00B638F8" w:rsidRPr="00B638F8">
        <w:rPr>
          <w:rFonts w:ascii="Tahoma" w:hAnsi="Tahoma"/>
        </w:rPr>
        <w:tab/>
      </w:r>
    </w:p>
    <w:p w:rsidR="006D0BDB" w:rsidRDefault="006D0BDB">
      <w:pPr>
        <w:rPr>
          <w:rFonts w:ascii="Tahoma" w:hAnsi="Tahoma"/>
        </w:rPr>
      </w:pPr>
    </w:p>
    <w:p w:rsidR="006D0BDB" w:rsidRDefault="006D0BDB">
      <w:pPr>
        <w:rPr>
          <w:rFonts w:ascii="Tahoma" w:hAnsi="Tahoma"/>
        </w:rPr>
      </w:pPr>
      <w:r>
        <w:rPr>
          <w:rFonts w:ascii="Tahoma" w:hAnsi="Tahoma"/>
        </w:rPr>
        <w:t>I am a senior software developer skilled in all aspects of software development.  I have developed both multi-tier complex web applications and desktop applications.  My primary skills are related to Microsoft technologies.  I work well with others.  I can accurately predict how long a project will take and what is needed to get the job done on</w:t>
      </w:r>
      <w:r w:rsidR="004A7327">
        <w:rPr>
          <w:rFonts w:ascii="Tahoma" w:hAnsi="Tahoma"/>
        </w:rPr>
        <w:t xml:space="preserve"> time</w:t>
      </w:r>
      <w:r>
        <w:rPr>
          <w:rFonts w:ascii="Tahoma" w:hAnsi="Tahoma"/>
        </w:rPr>
        <w:t>.</w:t>
      </w:r>
    </w:p>
    <w:p w:rsidR="006D0BDB" w:rsidRDefault="006D0BDB">
      <w:pPr>
        <w:rPr>
          <w:rFonts w:ascii="Tahoma" w:hAnsi="Tahoma"/>
        </w:rPr>
      </w:pPr>
    </w:p>
    <w:p w:rsidR="004F24FF" w:rsidRDefault="004F24FF">
      <w:pPr>
        <w:rPr>
          <w:rFonts w:ascii="Tahoma" w:hAnsi="Tahoma"/>
        </w:rPr>
      </w:pPr>
      <w:r>
        <w:rPr>
          <w:rFonts w:ascii="Tahoma" w:hAnsi="Tahoma"/>
        </w:rPr>
        <w:t xml:space="preserve">I attended Hamilton Township High School 1995-1999 my primary areas of study were Biology, Computer Science and English. </w:t>
      </w:r>
    </w:p>
    <w:p w:rsidR="004F24FF" w:rsidRDefault="004F24FF">
      <w:pPr>
        <w:rPr>
          <w:rFonts w:ascii="Tahoma" w:hAnsi="Tahoma"/>
        </w:rPr>
      </w:pPr>
    </w:p>
    <w:p w:rsidR="00652124" w:rsidRDefault="004A7327" w:rsidP="00652124">
      <w:pPr>
        <w:rPr>
          <w:rFonts w:ascii="Tahoma" w:hAnsi="Tahoma"/>
          <w:b/>
        </w:rPr>
      </w:pPr>
      <w:r>
        <w:rPr>
          <w:rFonts w:ascii="Tahoma" w:hAnsi="Tahoma"/>
          <w:b/>
        </w:rPr>
        <w:t>Humana</w:t>
      </w:r>
      <w:r w:rsidR="002F47D5">
        <w:rPr>
          <w:rFonts w:ascii="Tahoma" w:hAnsi="Tahoma"/>
          <w:b/>
        </w:rPr>
        <w:tab/>
      </w:r>
      <w:r w:rsidR="00652124">
        <w:rPr>
          <w:rFonts w:ascii="Tahoma" w:hAnsi="Tahoma"/>
          <w:b/>
        </w:rPr>
        <w:tab/>
      </w:r>
      <w:r w:rsidR="00652124">
        <w:rPr>
          <w:rFonts w:ascii="Tahoma" w:hAnsi="Tahoma"/>
          <w:b/>
        </w:rPr>
        <w:tab/>
      </w:r>
      <w:r w:rsidR="00652124">
        <w:rPr>
          <w:rFonts w:ascii="Tahoma" w:hAnsi="Tahoma"/>
          <w:b/>
        </w:rPr>
        <w:tab/>
      </w:r>
      <w:r w:rsidR="00652124">
        <w:rPr>
          <w:rFonts w:ascii="Tahoma" w:hAnsi="Tahoma"/>
          <w:b/>
        </w:rPr>
        <w:tab/>
      </w:r>
      <w:r w:rsidR="00652124">
        <w:rPr>
          <w:rFonts w:ascii="Tahoma" w:hAnsi="Tahoma"/>
          <w:b/>
        </w:rPr>
        <w:tab/>
      </w:r>
      <w:r w:rsidR="00652124">
        <w:rPr>
          <w:rFonts w:ascii="Tahoma" w:hAnsi="Tahoma"/>
          <w:b/>
        </w:rPr>
        <w:tab/>
      </w:r>
      <w:r w:rsidR="00652124">
        <w:rPr>
          <w:rFonts w:ascii="Tahoma" w:hAnsi="Tahoma"/>
          <w:b/>
        </w:rPr>
        <w:tab/>
      </w:r>
      <w:r w:rsidR="00652124">
        <w:rPr>
          <w:rFonts w:ascii="Tahoma" w:hAnsi="Tahoma"/>
          <w:b/>
        </w:rPr>
        <w:tab/>
      </w:r>
      <w:r w:rsidR="00652124">
        <w:rPr>
          <w:rFonts w:ascii="Tahoma" w:hAnsi="Tahoma"/>
          <w:b/>
        </w:rPr>
        <w:tab/>
        <w:t>08/8/2011 – Current</w:t>
      </w:r>
    </w:p>
    <w:p w:rsidR="00652124" w:rsidRDefault="00652124" w:rsidP="00652124">
      <w:pPr>
        <w:rPr>
          <w:rFonts w:ascii="Tahoma" w:hAnsi="Tahoma"/>
          <w:b/>
        </w:rPr>
      </w:pPr>
      <w:r>
        <w:rPr>
          <w:rFonts w:ascii="Tahoma" w:hAnsi="Tahoma"/>
          <w:b/>
        </w:rPr>
        <w:t>.NET Application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sidR="004B4645">
        <w:rPr>
          <w:rFonts w:ascii="Tahoma" w:hAnsi="Tahoma"/>
          <w:b/>
        </w:rPr>
        <w:t>Louisville</w:t>
      </w:r>
      <w:r>
        <w:rPr>
          <w:rFonts w:ascii="Tahoma" w:hAnsi="Tahoma"/>
          <w:b/>
        </w:rPr>
        <w:t xml:space="preserve">, </w:t>
      </w:r>
      <w:r w:rsidR="004B4645">
        <w:rPr>
          <w:rFonts w:ascii="Tahoma" w:hAnsi="Tahoma"/>
          <w:b/>
        </w:rPr>
        <w:t>Kentucky</w:t>
      </w:r>
    </w:p>
    <w:p w:rsidR="00652124" w:rsidRDefault="00652124">
      <w:pPr>
        <w:rPr>
          <w:rFonts w:ascii="Tahoma" w:hAnsi="Tahoma"/>
        </w:rPr>
      </w:pPr>
    </w:p>
    <w:p w:rsidR="00652124" w:rsidRDefault="00652124" w:rsidP="001D7184">
      <w:pPr>
        <w:rPr>
          <w:rFonts w:ascii="Tahoma" w:hAnsi="Tahoma" w:cs="Tahoma"/>
        </w:rPr>
      </w:pPr>
      <w:r>
        <w:rPr>
          <w:rFonts w:ascii="Tahoma" w:hAnsi="Tahoma" w:cs="Tahoma"/>
        </w:rPr>
        <w:t xml:space="preserve">Environment:  C#, ASP.NET 3.5 and 4.0, SQL Server 2008, </w:t>
      </w:r>
      <w:r w:rsidR="001D7184">
        <w:rPr>
          <w:rFonts w:ascii="Tahoma" w:hAnsi="Tahoma" w:cs="Tahoma"/>
        </w:rPr>
        <w:t xml:space="preserve">SSIS, </w:t>
      </w:r>
      <w:r>
        <w:rPr>
          <w:rFonts w:ascii="Tahoma" w:hAnsi="Tahoma" w:cs="Tahoma"/>
        </w:rPr>
        <w:t xml:space="preserve">Team Foundation Server, Microsoft Visual Studio 2008 </w:t>
      </w:r>
      <w:r w:rsidR="001D7184">
        <w:rPr>
          <w:rFonts w:ascii="Tahoma" w:hAnsi="Tahoma" w:cs="Tahoma"/>
        </w:rPr>
        <w:br/>
      </w:r>
      <w:r w:rsidR="001D7184">
        <w:rPr>
          <w:rFonts w:ascii="Tahoma" w:hAnsi="Tahoma" w:cs="Tahoma"/>
        </w:rPr>
        <w:tab/>
        <w:t xml:space="preserve">         </w:t>
      </w:r>
      <w:r>
        <w:rPr>
          <w:rFonts w:ascii="Tahoma" w:hAnsi="Tahoma" w:cs="Tahoma"/>
        </w:rPr>
        <w:t>and 2010</w:t>
      </w:r>
      <w:r w:rsidR="001D7184">
        <w:rPr>
          <w:rFonts w:ascii="Tahoma" w:hAnsi="Tahoma" w:cs="Tahoma"/>
        </w:rPr>
        <w:t xml:space="preserve"> Ultimate</w:t>
      </w:r>
      <w:r>
        <w:rPr>
          <w:rFonts w:ascii="Tahoma" w:hAnsi="Tahoma" w:cs="Tahoma"/>
        </w:rPr>
        <w:t>, WCF, Final Builder 7</w:t>
      </w:r>
    </w:p>
    <w:p w:rsidR="00652124" w:rsidRDefault="00652124" w:rsidP="00652124">
      <w:pPr>
        <w:rPr>
          <w:rFonts w:ascii="Tahoma" w:hAnsi="Tahoma" w:cs="Tahoma"/>
        </w:rPr>
      </w:pPr>
    </w:p>
    <w:p w:rsidR="00652124" w:rsidRDefault="00652124" w:rsidP="00652124">
      <w:pPr>
        <w:rPr>
          <w:rFonts w:ascii="Tahoma" w:hAnsi="Tahoma" w:cs="Tahoma"/>
        </w:rPr>
      </w:pPr>
      <w:r>
        <w:rPr>
          <w:rFonts w:ascii="Tahoma" w:hAnsi="Tahoma" w:cs="Tahoma"/>
        </w:rPr>
        <w:t>Develop web applications as part of a team with C#/ASP.NET utilizing SQL Server and Team Foundation Server.</w:t>
      </w:r>
    </w:p>
    <w:p w:rsidR="00652124" w:rsidRDefault="00652124" w:rsidP="00652124">
      <w:pPr>
        <w:rPr>
          <w:rFonts w:ascii="Tahoma" w:hAnsi="Tahoma" w:cs="Tahoma"/>
        </w:rPr>
      </w:pPr>
      <w:r>
        <w:rPr>
          <w:rFonts w:ascii="Tahoma" w:hAnsi="Tahoma" w:cs="Tahoma"/>
        </w:rPr>
        <w:t xml:space="preserve">Develop and maintain Final Builder build and deployment scripts for both existing and new </w:t>
      </w:r>
      <w:r w:rsidR="00B105AD">
        <w:rPr>
          <w:rFonts w:ascii="Tahoma" w:hAnsi="Tahoma" w:cs="Tahoma"/>
        </w:rPr>
        <w:t>Visual Studio Solutions.</w:t>
      </w:r>
    </w:p>
    <w:p w:rsidR="004A7327" w:rsidRDefault="004A7327" w:rsidP="00652124">
      <w:pPr>
        <w:rPr>
          <w:rFonts w:ascii="Tahoma" w:hAnsi="Tahoma" w:cs="Tahoma"/>
        </w:rPr>
      </w:pPr>
      <w:r>
        <w:rPr>
          <w:rFonts w:ascii="Tahoma" w:hAnsi="Tahoma" w:cs="Tahoma"/>
        </w:rPr>
        <w:t xml:space="preserve">Responsible for maintaining the development, test and integration environments from which other </w:t>
      </w:r>
      <w:proofErr w:type="gramStart"/>
      <w:r>
        <w:rPr>
          <w:rFonts w:ascii="Tahoma" w:hAnsi="Tahoma" w:cs="Tahoma"/>
        </w:rPr>
        <w:t>teams</w:t>
      </w:r>
      <w:proofErr w:type="gramEnd"/>
      <w:r>
        <w:rPr>
          <w:rFonts w:ascii="Tahoma" w:hAnsi="Tahoma" w:cs="Tahoma"/>
        </w:rPr>
        <w:t xml:space="preserve"> code is deployed.  Attend team meetings to discuss both current and future projects</w:t>
      </w:r>
      <w:r w:rsidR="004B4645">
        <w:rPr>
          <w:rFonts w:ascii="Tahoma" w:hAnsi="Tahoma" w:cs="Tahoma"/>
        </w:rPr>
        <w:t xml:space="preserve"> along with other business requirements</w:t>
      </w:r>
      <w:r>
        <w:rPr>
          <w:rFonts w:ascii="Tahoma" w:hAnsi="Tahoma" w:cs="Tahoma"/>
        </w:rPr>
        <w:t>.</w:t>
      </w:r>
      <w:r w:rsidR="001D7184">
        <w:rPr>
          <w:rFonts w:ascii="Tahoma" w:hAnsi="Tahoma" w:cs="Tahoma"/>
        </w:rPr>
        <w:t xml:space="preserve">  Develop software with a 3 month development/release cycle for most projects.  I am responsible for release day support for 4 teams of developers which include both onshore and offshore (India) developers.</w:t>
      </w:r>
    </w:p>
    <w:p w:rsidR="00652124" w:rsidRDefault="00652124">
      <w:pPr>
        <w:rPr>
          <w:rFonts w:ascii="Tahoma" w:hAnsi="Tahoma"/>
          <w:b/>
        </w:rPr>
      </w:pPr>
    </w:p>
    <w:p w:rsidR="006D0BDB" w:rsidRDefault="006D0BDB">
      <w:pPr>
        <w:rPr>
          <w:rFonts w:ascii="Tahoma" w:hAnsi="Tahoma"/>
          <w:b/>
        </w:rPr>
      </w:pPr>
      <w:r>
        <w:rPr>
          <w:rFonts w:ascii="Tahoma" w:hAnsi="Tahoma"/>
          <w:b/>
        </w:rPr>
        <w:t>Rexnord</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 xml:space="preserve">03/15/2010 – </w:t>
      </w:r>
      <w:r w:rsidR="00480775">
        <w:rPr>
          <w:rFonts w:ascii="Tahoma" w:hAnsi="Tahoma"/>
          <w:b/>
        </w:rPr>
        <w:t>05</w:t>
      </w:r>
      <w:r w:rsidR="00652124">
        <w:rPr>
          <w:rFonts w:ascii="Tahoma" w:hAnsi="Tahoma"/>
          <w:b/>
        </w:rPr>
        <w:t>/</w:t>
      </w:r>
      <w:r w:rsidR="00480775">
        <w:rPr>
          <w:rFonts w:ascii="Tahoma" w:hAnsi="Tahoma"/>
          <w:b/>
        </w:rPr>
        <w:t>28</w:t>
      </w:r>
      <w:r w:rsidR="00BD2CE2">
        <w:rPr>
          <w:rFonts w:ascii="Tahoma" w:hAnsi="Tahoma"/>
          <w:b/>
        </w:rPr>
        <w:t>/</w:t>
      </w:r>
      <w:r w:rsidR="00652124">
        <w:rPr>
          <w:rFonts w:ascii="Tahoma" w:hAnsi="Tahoma"/>
          <w:b/>
        </w:rPr>
        <w:t>2010</w:t>
      </w:r>
    </w:p>
    <w:p w:rsidR="006D0BDB" w:rsidRDefault="006D0BDB">
      <w:pPr>
        <w:rPr>
          <w:rFonts w:ascii="Tahoma" w:hAnsi="Tahoma"/>
          <w:b/>
        </w:rPr>
      </w:pPr>
      <w:r>
        <w:rPr>
          <w:rFonts w:ascii="Tahoma" w:hAnsi="Tahoma"/>
          <w:b/>
        </w:rPr>
        <w:t>Senior .NET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Indianapolis, Indiana</w:t>
      </w:r>
    </w:p>
    <w:p w:rsidR="006D0BDB" w:rsidRDefault="006D0BDB">
      <w:pPr>
        <w:rPr>
          <w:rFonts w:ascii="Tahoma" w:hAnsi="Tahoma"/>
          <w:b/>
        </w:rPr>
      </w:pPr>
    </w:p>
    <w:p w:rsidR="006D0BDB" w:rsidRDefault="006D0BDB">
      <w:pPr>
        <w:rPr>
          <w:rFonts w:ascii="Tahoma" w:hAnsi="Tahoma"/>
        </w:rPr>
      </w:pPr>
      <w:r>
        <w:rPr>
          <w:rFonts w:ascii="Tahoma" w:hAnsi="Tahoma"/>
        </w:rPr>
        <w:t>Environment:  VB.NET, ASP.NET 3.5, SQL Server, Microsoft Visual Studio 2003, ASP Classic, Visual Basic 6</w:t>
      </w:r>
    </w:p>
    <w:p w:rsidR="006D0BDB" w:rsidRDefault="006D0BDB">
      <w:pPr>
        <w:rPr>
          <w:rFonts w:ascii="Tahoma" w:hAnsi="Tahoma"/>
        </w:rPr>
      </w:pPr>
    </w:p>
    <w:p w:rsidR="006D0BDB" w:rsidRDefault="006D0BDB">
      <w:pPr>
        <w:rPr>
          <w:rFonts w:ascii="Tahoma" w:hAnsi="Tahoma"/>
        </w:rPr>
      </w:pPr>
      <w:r>
        <w:rPr>
          <w:rFonts w:ascii="Tahoma" w:hAnsi="Tahoma"/>
        </w:rPr>
        <w:t xml:space="preserve">Develop design document for an e-commerce website merge project.  Provide management with time estimates for each portion of the design document. </w:t>
      </w:r>
      <w:r w:rsidR="00BD660F">
        <w:rPr>
          <w:rFonts w:ascii="Tahoma" w:hAnsi="Tahoma"/>
        </w:rPr>
        <w:t xml:space="preserve"> Utilized VB6 and ASP Classic as needed, developing multi-tier web applications utilizing such things as ActiveX controls, ADO Classic, etc.</w:t>
      </w:r>
      <w:r>
        <w:rPr>
          <w:rFonts w:ascii="Tahoma" w:hAnsi="Tahoma"/>
        </w:rPr>
        <w:t xml:space="preserve"> Merge two separate e-commerce websites into one common interface using ASP.NET and VB.NET.  Write stored procedures in SQL server as needed.  Create new tables and modify existing tables. </w:t>
      </w:r>
    </w:p>
    <w:p w:rsidR="006D0BDB" w:rsidRDefault="006D0BDB">
      <w:pPr>
        <w:rPr>
          <w:rFonts w:ascii="Tahoma" w:hAnsi="Tahoma"/>
        </w:rPr>
      </w:pPr>
    </w:p>
    <w:p w:rsidR="006D0BDB" w:rsidRDefault="006D0BDB">
      <w:pPr>
        <w:rPr>
          <w:rFonts w:ascii="Tahoma" w:hAnsi="Tahoma" w:cs="Tahoma"/>
          <w:b/>
        </w:rPr>
      </w:pPr>
      <w:r>
        <w:rPr>
          <w:rFonts w:ascii="Tahoma" w:hAnsi="Tahoma" w:cs="Tahoma"/>
          <w:b/>
        </w:rPr>
        <w:t>CSI</w:t>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11/18/2009 – 01/22/2010</w:t>
      </w:r>
    </w:p>
    <w:p w:rsidR="006D0BDB" w:rsidRDefault="006D0BDB">
      <w:pPr>
        <w:rPr>
          <w:rFonts w:ascii="Tahoma" w:hAnsi="Tahoma" w:cs="Tahoma"/>
          <w:b/>
        </w:rPr>
      </w:pPr>
      <w:r>
        <w:rPr>
          <w:rFonts w:ascii="Tahoma" w:hAnsi="Tahoma" w:cs="Tahoma"/>
          <w:b/>
        </w:rPr>
        <w:t>Senior .NET Developer</w:t>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Jacksonville, Florida</w:t>
      </w:r>
    </w:p>
    <w:p w:rsidR="006D0BDB" w:rsidRDefault="006D0BDB">
      <w:pPr>
        <w:rPr>
          <w:rFonts w:ascii="Tahoma" w:hAnsi="Tahoma" w:cs="Tahoma"/>
        </w:rPr>
      </w:pPr>
    </w:p>
    <w:p w:rsidR="006D0BDB" w:rsidRDefault="006D0BDB">
      <w:pPr>
        <w:rPr>
          <w:rFonts w:ascii="Tahoma" w:hAnsi="Tahoma" w:cs="Tahoma"/>
        </w:rPr>
      </w:pPr>
      <w:r>
        <w:rPr>
          <w:rFonts w:ascii="Tahoma" w:hAnsi="Tahoma" w:cs="Tahoma"/>
        </w:rPr>
        <w:t>Environment:  C#, ASP.NET 3.5, SQL Server 2005, Team Foundation</w:t>
      </w:r>
      <w:r w:rsidR="00652124">
        <w:rPr>
          <w:rFonts w:ascii="Tahoma" w:hAnsi="Tahoma" w:cs="Tahoma"/>
        </w:rPr>
        <w:t xml:space="preserve"> Server</w:t>
      </w:r>
      <w:r>
        <w:rPr>
          <w:rFonts w:ascii="Tahoma" w:hAnsi="Tahoma" w:cs="Tahoma"/>
        </w:rPr>
        <w:t>, Microsoft Visual Studio 2008, WCF</w:t>
      </w:r>
    </w:p>
    <w:p w:rsidR="006D0BDB" w:rsidRDefault="006D0BDB">
      <w:pPr>
        <w:rPr>
          <w:rFonts w:ascii="Tahoma" w:hAnsi="Tahoma" w:cs="Tahoma"/>
        </w:rPr>
      </w:pPr>
    </w:p>
    <w:p w:rsidR="006D0BDB" w:rsidRDefault="006D0BDB">
      <w:pPr>
        <w:rPr>
          <w:rFonts w:ascii="Tahoma" w:hAnsi="Tahoma" w:cs="Tahoma"/>
        </w:rPr>
      </w:pPr>
      <w:r>
        <w:rPr>
          <w:rFonts w:ascii="Tahoma" w:hAnsi="Tahoma" w:cs="Tahoma"/>
        </w:rPr>
        <w:t>Develop websites using C#, ASP.NET, HTML, WCF</w:t>
      </w:r>
    </w:p>
    <w:p w:rsidR="006D0BDB" w:rsidRDefault="006D0BDB">
      <w:pPr>
        <w:rPr>
          <w:rFonts w:ascii="Tahoma" w:hAnsi="Tahoma" w:cs="Tahoma"/>
        </w:rPr>
      </w:pPr>
      <w:r>
        <w:rPr>
          <w:rFonts w:ascii="Tahoma" w:hAnsi="Tahoma" w:cs="Tahoma"/>
        </w:rPr>
        <w:t xml:space="preserve">I wrote code to use Microsoft ADAM and AZMAN for membership and roles management.  I worked with custom </w:t>
      </w:r>
      <w:proofErr w:type="spellStart"/>
      <w:r>
        <w:rPr>
          <w:rFonts w:ascii="Tahoma" w:hAnsi="Tahoma" w:cs="Tahoma"/>
        </w:rPr>
        <w:t>web.config</w:t>
      </w:r>
      <w:proofErr w:type="spellEnd"/>
      <w:r>
        <w:rPr>
          <w:rFonts w:ascii="Tahoma" w:hAnsi="Tahoma" w:cs="Tahoma"/>
        </w:rPr>
        <w:t xml:space="preserve"> settings and code to read those settings for several web applications and a windows service.  The windows service is designed to read in the custom </w:t>
      </w:r>
      <w:proofErr w:type="spellStart"/>
      <w:r>
        <w:rPr>
          <w:rFonts w:ascii="Tahoma" w:hAnsi="Tahoma" w:cs="Tahoma"/>
        </w:rPr>
        <w:t>web.config</w:t>
      </w:r>
      <w:proofErr w:type="spellEnd"/>
      <w:r>
        <w:rPr>
          <w:rFonts w:ascii="Tahoma" w:hAnsi="Tahoma" w:cs="Tahoma"/>
        </w:rPr>
        <w:t xml:space="preserve"> settings and then take actions based on those settings.  The purpose of the windows service is to scan one or more directories for documents which are then converted to PDF and moved to a file storage system.  I </w:t>
      </w:r>
      <w:proofErr w:type="spellStart"/>
      <w:r>
        <w:rPr>
          <w:rFonts w:ascii="Tahoma" w:hAnsi="Tahoma" w:cs="Tahoma"/>
        </w:rPr>
        <w:t>peformed</w:t>
      </w:r>
      <w:proofErr w:type="spellEnd"/>
      <w:r>
        <w:rPr>
          <w:rFonts w:ascii="Tahoma" w:hAnsi="Tahoma" w:cs="Tahoma"/>
        </w:rPr>
        <w:t xml:space="preserve"> unit and regression testing manually as required to ensure both changes in code and new code perform properly.</w:t>
      </w:r>
    </w:p>
    <w:p w:rsidR="006D0BDB" w:rsidRDefault="006D0BDB">
      <w:pPr>
        <w:rPr>
          <w:rFonts w:ascii="Tahoma" w:hAnsi="Tahoma"/>
        </w:rPr>
      </w:pPr>
    </w:p>
    <w:p w:rsidR="006D0BDB" w:rsidRDefault="006D0BDB">
      <w:pPr>
        <w:rPr>
          <w:rFonts w:ascii="Tahoma" w:hAnsi="Tahoma"/>
          <w:b/>
        </w:rPr>
      </w:pPr>
      <w:r>
        <w:rPr>
          <w:rFonts w:ascii="Tahoma" w:hAnsi="Tahoma"/>
          <w:b/>
        </w:rPr>
        <w:t>Ohio State University - National Data Evaluation Center</w:t>
      </w:r>
      <w:r>
        <w:rPr>
          <w:rFonts w:ascii="Tahoma" w:hAnsi="Tahoma"/>
          <w:b/>
        </w:rPr>
        <w:tab/>
      </w:r>
      <w:r>
        <w:rPr>
          <w:rFonts w:ascii="Tahoma" w:hAnsi="Tahoma"/>
          <w:b/>
        </w:rPr>
        <w:tab/>
      </w:r>
      <w:r>
        <w:rPr>
          <w:rFonts w:ascii="Tahoma" w:hAnsi="Tahoma"/>
          <w:b/>
        </w:rPr>
        <w:tab/>
      </w:r>
      <w:r>
        <w:rPr>
          <w:rFonts w:ascii="Tahoma" w:hAnsi="Tahoma"/>
          <w:b/>
        </w:rPr>
        <w:tab/>
        <w:t>06/2009 to 07/2009</w:t>
      </w:r>
    </w:p>
    <w:p w:rsidR="006D0BDB" w:rsidRDefault="006D0BDB">
      <w:pPr>
        <w:rPr>
          <w:rFonts w:ascii="Tahoma" w:hAnsi="Tahoma"/>
          <w:b/>
        </w:rPr>
      </w:pPr>
      <w:r>
        <w:rPr>
          <w:rFonts w:ascii="Tahoma" w:hAnsi="Tahoma"/>
          <w:b/>
        </w:rPr>
        <w:t>Senior .NET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Columbus, Ohio</w:t>
      </w:r>
    </w:p>
    <w:p w:rsidR="006D0BDB" w:rsidRDefault="006D0BDB">
      <w:pPr>
        <w:rPr>
          <w:rFonts w:ascii="Tahoma" w:hAnsi="Tahoma"/>
        </w:rPr>
      </w:pPr>
    </w:p>
    <w:p w:rsidR="006D0BDB" w:rsidRDefault="006D0BDB">
      <w:pPr>
        <w:rPr>
          <w:rFonts w:ascii="Tahoma" w:hAnsi="Tahoma"/>
        </w:rPr>
      </w:pPr>
      <w:r>
        <w:rPr>
          <w:rFonts w:ascii="Tahoma" w:hAnsi="Tahoma"/>
          <w:b/>
        </w:rPr>
        <w:t>Environment:</w:t>
      </w:r>
      <w:r>
        <w:rPr>
          <w:rFonts w:ascii="Tahoma" w:hAnsi="Tahoma"/>
        </w:rPr>
        <w:t xml:space="preserve">  VB.NET 3.5, </w:t>
      </w:r>
      <w:proofErr w:type="spellStart"/>
      <w:r>
        <w:rPr>
          <w:rFonts w:ascii="Tahoma" w:hAnsi="Tahoma"/>
        </w:rPr>
        <w:t>WinForms</w:t>
      </w:r>
      <w:proofErr w:type="spellEnd"/>
      <w:r>
        <w:rPr>
          <w:rFonts w:ascii="Tahoma" w:hAnsi="Tahoma"/>
        </w:rPr>
        <w:t xml:space="preserve">, </w:t>
      </w:r>
      <w:proofErr w:type="spellStart"/>
      <w:r>
        <w:rPr>
          <w:rFonts w:ascii="Tahoma" w:hAnsi="Tahoma"/>
        </w:rPr>
        <w:t>VMWare</w:t>
      </w:r>
      <w:proofErr w:type="spellEnd"/>
      <w:r>
        <w:rPr>
          <w:rFonts w:ascii="Tahoma" w:hAnsi="Tahoma"/>
        </w:rPr>
        <w:t xml:space="preserve"> API, SQL Server 2005, Visual Source Safe, Microsoft Visual Studio 2008</w:t>
      </w:r>
    </w:p>
    <w:p w:rsidR="006D0BDB" w:rsidRDefault="006D0BDB">
      <w:pPr>
        <w:rPr>
          <w:rFonts w:ascii="Tahoma" w:hAnsi="Tahoma"/>
        </w:rPr>
      </w:pPr>
    </w:p>
    <w:p w:rsidR="006D0BDB" w:rsidRDefault="006D0BDB">
      <w:pPr>
        <w:rPr>
          <w:rFonts w:ascii="Tahoma" w:hAnsi="Tahoma"/>
        </w:rPr>
      </w:pPr>
      <w:proofErr w:type="gramStart"/>
      <w:r>
        <w:rPr>
          <w:rFonts w:ascii="Tahoma" w:hAnsi="Tahoma"/>
        </w:rPr>
        <w:t xml:space="preserve">Developed a </w:t>
      </w:r>
      <w:proofErr w:type="spellStart"/>
      <w:r>
        <w:rPr>
          <w:rFonts w:ascii="Tahoma" w:hAnsi="Tahoma"/>
        </w:rPr>
        <w:t>WinForms</w:t>
      </w:r>
      <w:proofErr w:type="spellEnd"/>
      <w:r>
        <w:rPr>
          <w:rFonts w:ascii="Tahoma" w:hAnsi="Tahoma"/>
        </w:rPr>
        <w:t xml:space="preserve"> application using VB.NET that interfaced with </w:t>
      </w:r>
      <w:proofErr w:type="spellStart"/>
      <w:r>
        <w:rPr>
          <w:rFonts w:ascii="Tahoma" w:hAnsi="Tahoma"/>
        </w:rPr>
        <w:t>VMWare</w:t>
      </w:r>
      <w:proofErr w:type="spellEnd"/>
      <w:r>
        <w:rPr>
          <w:rFonts w:ascii="Tahoma" w:hAnsi="Tahoma"/>
        </w:rPr>
        <w:t xml:space="preserve"> via their API.</w:t>
      </w:r>
      <w:proofErr w:type="gramEnd"/>
    </w:p>
    <w:p w:rsidR="006D0BDB" w:rsidRDefault="006D0BDB">
      <w:pPr>
        <w:rPr>
          <w:rFonts w:ascii="Tahoma" w:hAnsi="Tahoma"/>
        </w:rPr>
      </w:pPr>
      <w:r>
        <w:rPr>
          <w:rFonts w:ascii="Tahoma" w:hAnsi="Tahoma"/>
        </w:rPr>
        <w:t xml:space="preserve">The application I created automates the process of backing up multiple </w:t>
      </w:r>
      <w:proofErr w:type="spellStart"/>
      <w:r>
        <w:rPr>
          <w:rFonts w:ascii="Tahoma" w:hAnsi="Tahoma"/>
        </w:rPr>
        <w:t>VMWare</w:t>
      </w:r>
      <w:proofErr w:type="spellEnd"/>
      <w:r>
        <w:rPr>
          <w:rFonts w:ascii="Tahoma" w:hAnsi="Tahoma"/>
        </w:rPr>
        <w:t xml:space="preserve"> computers.</w:t>
      </w:r>
    </w:p>
    <w:p w:rsidR="006D0BDB" w:rsidRDefault="006D0BDB">
      <w:pPr>
        <w:rPr>
          <w:rFonts w:ascii="Tahoma" w:hAnsi="Tahoma"/>
        </w:rPr>
      </w:pPr>
      <w:r>
        <w:rPr>
          <w:rFonts w:ascii="Tahoma" w:hAnsi="Tahoma"/>
        </w:rPr>
        <w:t>At anytime in the backup process the end user can stop the program and the application will automatically rollback the changes to a safe state.  Also if an error is encountered during the “cloning” process the application will revert back to a safe state.  This project was two weeks in duration due to OSU’s budget for the project.</w:t>
      </w:r>
    </w:p>
    <w:p w:rsidR="006D0BDB" w:rsidRDefault="006D0BDB">
      <w:pPr>
        <w:rPr>
          <w:rFonts w:ascii="Tahoma" w:hAnsi="Tahoma"/>
        </w:rPr>
      </w:pPr>
    </w:p>
    <w:p w:rsidR="006D0BDB" w:rsidRDefault="004B4645">
      <w:pPr>
        <w:rPr>
          <w:rFonts w:ascii="Tahoma" w:hAnsi="Tahoma"/>
          <w:b/>
        </w:rPr>
      </w:pPr>
      <w:r>
        <w:rPr>
          <w:rFonts w:ascii="Tahoma" w:hAnsi="Tahoma"/>
          <w:b/>
        </w:rPr>
        <w:br w:type="page"/>
      </w:r>
      <w:r w:rsidR="006D0BDB">
        <w:rPr>
          <w:rFonts w:ascii="Tahoma" w:hAnsi="Tahoma"/>
          <w:b/>
        </w:rPr>
        <w:lastRenderedPageBreak/>
        <w:t>Citi Group</w:t>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t>03/2008 to 03/2009</w:t>
      </w:r>
    </w:p>
    <w:p w:rsidR="006D0BDB" w:rsidRDefault="006D0BDB">
      <w:pPr>
        <w:rPr>
          <w:rFonts w:ascii="Tahoma" w:hAnsi="Tahoma"/>
          <w:b/>
        </w:rPr>
      </w:pPr>
      <w:r>
        <w:rPr>
          <w:rFonts w:ascii="Tahoma" w:hAnsi="Tahoma"/>
          <w:b/>
        </w:rPr>
        <w:t>Senior ASP.NET/C# Multi-Tier Web Development</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Columbus, Ohio</w:t>
      </w:r>
    </w:p>
    <w:p w:rsidR="006D0BDB" w:rsidRDefault="006D0BDB">
      <w:pPr>
        <w:rPr>
          <w:rFonts w:ascii="Tahoma" w:hAnsi="Tahoma"/>
          <w:b/>
        </w:rPr>
      </w:pPr>
    </w:p>
    <w:p w:rsidR="006D0BDB" w:rsidRDefault="006D0BDB">
      <w:pPr>
        <w:ind w:left="1440" w:hanging="1440"/>
        <w:rPr>
          <w:rFonts w:ascii="Tahoma" w:hAnsi="Tahoma"/>
        </w:rPr>
      </w:pPr>
      <w:r>
        <w:rPr>
          <w:rFonts w:ascii="Tahoma" w:hAnsi="Tahoma"/>
          <w:b/>
        </w:rPr>
        <w:t>Environment:</w:t>
      </w:r>
      <w:r>
        <w:rPr>
          <w:rFonts w:ascii="Tahoma" w:hAnsi="Tahoma"/>
          <w:b/>
        </w:rPr>
        <w:tab/>
      </w:r>
      <w:r>
        <w:rPr>
          <w:rFonts w:ascii="Tahoma" w:hAnsi="Tahoma"/>
        </w:rPr>
        <w:t>C#, VB.NET, WCF, ASP.NET 3.5, AJAX, WEB 2.0, SQL Server 2005, Tortoise SVN, and Microsoft Visual Studio 2008, Microsoft Application Blocks</w:t>
      </w:r>
    </w:p>
    <w:p w:rsidR="006D0BDB" w:rsidRDefault="006D0BDB">
      <w:pPr>
        <w:rPr>
          <w:rFonts w:ascii="Tahoma" w:hAnsi="Tahoma"/>
        </w:rPr>
      </w:pPr>
    </w:p>
    <w:p w:rsidR="006D0BDB" w:rsidRDefault="006D0BDB">
      <w:pPr>
        <w:numPr>
          <w:ilvl w:val="0"/>
          <w:numId w:val="2"/>
        </w:numPr>
        <w:rPr>
          <w:rFonts w:ascii="Tahoma" w:hAnsi="Tahoma"/>
        </w:rPr>
      </w:pPr>
      <w:r>
        <w:rPr>
          <w:rFonts w:ascii="Tahoma" w:hAnsi="Tahoma"/>
        </w:rPr>
        <w:t>Develop several online web applications using C#/ASP.NET 2.0-3.5.</w:t>
      </w:r>
    </w:p>
    <w:p w:rsidR="006D0BDB" w:rsidRDefault="006D0BDB">
      <w:pPr>
        <w:numPr>
          <w:ilvl w:val="0"/>
          <w:numId w:val="2"/>
        </w:numPr>
        <w:rPr>
          <w:rFonts w:ascii="Tahoma" w:hAnsi="Tahoma"/>
        </w:rPr>
      </w:pPr>
      <w:r>
        <w:rPr>
          <w:rFonts w:ascii="Tahoma" w:hAnsi="Tahoma"/>
        </w:rPr>
        <w:t>Develop one large application using C#, ASP.NET 3.5, and WCF.</w:t>
      </w:r>
    </w:p>
    <w:p w:rsidR="006D0BDB" w:rsidRDefault="006D0BDB">
      <w:pPr>
        <w:numPr>
          <w:ilvl w:val="0"/>
          <w:numId w:val="2"/>
        </w:numPr>
        <w:rPr>
          <w:rFonts w:ascii="Tahoma" w:hAnsi="Tahoma"/>
        </w:rPr>
      </w:pPr>
      <w:r>
        <w:rPr>
          <w:rFonts w:ascii="Tahoma" w:hAnsi="Tahoma"/>
        </w:rPr>
        <w:t xml:space="preserve">Develop many complex SQL Server 2005 stored procedures  Some stored procedures were used to output data </w:t>
      </w:r>
    </w:p>
    <w:p w:rsidR="006D0BDB" w:rsidRDefault="006D0BDB">
      <w:pPr>
        <w:ind w:firstLine="720"/>
        <w:rPr>
          <w:rFonts w:ascii="Tahoma" w:hAnsi="Tahoma"/>
        </w:rPr>
      </w:pPr>
      <w:proofErr w:type="gramStart"/>
      <w:r>
        <w:rPr>
          <w:rFonts w:ascii="Tahoma" w:hAnsi="Tahoma"/>
        </w:rPr>
        <w:t>to</w:t>
      </w:r>
      <w:proofErr w:type="gramEnd"/>
      <w:r>
        <w:rPr>
          <w:rFonts w:ascii="Tahoma" w:hAnsi="Tahoma"/>
        </w:rPr>
        <w:t xml:space="preserve"> CSV file format and were scheduled to run at various times.</w:t>
      </w:r>
    </w:p>
    <w:p w:rsidR="006D0BDB" w:rsidRDefault="006D0BDB">
      <w:pPr>
        <w:numPr>
          <w:ilvl w:val="0"/>
          <w:numId w:val="2"/>
        </w:numPr>
        <w:rPr>
          <w:rFonts w:ascii="Tahoma" w:hAnsi="Tahoma"/>
        </w:rPr>
      </w:pPr>
      <w:r>
        <w:rPr>
          <w:rFonts w:ascii="Tahoma" w:hAnsi="Tahoma"/>
        </w:rPr>
        <w:t>Interact with various levels of management (leads on up to VP’s), business analyst and DBA’s.</w:t>
      </w:r>
    </w:p>
    <w:p w:rsidR="006D0BDB" w:rsidRDefault="006D0BDB">
      <w:pPr>
        <w:numPr>
          <w:ilvl w:val="0"/>
          <w:numId w:val="2"/>
        </w:numPr>
        <w:rPr>
          <w:rFonts w:ascii="Tahoma" w:hAnsi="Tahoma"/>
        </w:rPr>
      </w:pPr>
      <w:r>
        <w:rPr>
          <w:rFonts w:ascii="Tahoma" w:hAnsi="Tahoma"/>
        </w:rPr>
        <w:t>Attend meetings and speak to give project statuses as requested, usually 1 to 2 times per week.</w:t>
      </w:r>
    </w:p>
    <w:p w:rsidR="006D0BDB" w:rsidRDefault="006D0BDB">
      <w:pPr>
        <w:numPr>
          <w:ilvl w:val="0"/>
          <w:numId w:val="2"/>
        </w:numPr>
        <w:rPr>
          <w:rFonts w:ascii="Tahoma" w:hAnsi="Tahoma"/>
        </w:rPr>
      </w:pPr>
      <w:r>
        <w:rPr>
          <w:rFonts w:ascii="Tahoma" w:hAnsi="Tahoma"/>
        </w:rPr>
        <w:t>Mentor less senior team members on a daily basis as needed.  I helped two less experienced developers.</w:t>
      </w:r>
    </w:p>
    <w:p w:rsidR="006D0BDB" w:rsidRDefault="006D0BDB">
      <w:pPr>
        <w:numPr>
          <w:ilvl w:val="0"/>
          <w:numId w:val="2"/>
        </w:numPr>
        <w:rPr>
          <w:rFonts w:ascii="Tahoma" w:hAnsi="Tahoma"/>
        </w:rPr>
      </w:pPr>
      <w:r>
        <w:rPr>
          <w:rFonts w:ascii="Tahoma" w:hAnsi="Tahoma"/>
        </w:rPr>
        <w:t>Document older Access databases so they could in the future be rewritten.</w:t>
      </w:r>
    </w:p>
    <w:p w:rsidR="006D0BDB" w:rsidRDefault="006D0BDB">
      <w:pPr>
        <w:numPr>
          <w:ilvl w:val="0"/>
          <w:numId w:val="2"/>
        </w:numPr>
        <w:rPr>
          <w:rFonts w:ascii="Tahoma" w:hAnsi="Tahoma"/>
        </w:rPr>
      </w:pPr>
      <w:r>
        <w:rPr>
          <w:rFonts w:ascii="Tahoma" w:hAnsi="Tahoma"/>
        </w:rPr>
        <w:t>I assisted the QA group with the testing process of all code modifications.</w:t>
      </w:r>
    </w:p>
    <w:p w:rsidR="00784D08" w:rsidRDefault="00784D08" w:rsidP="00784D08">
      <w:pPr>
        <w:rPr>
          <w:rFonts w:ascii="Tahoma" w:hAnsi="Tahoma"/>
        </w:rPr>
      </w:pPr>
    </w:p>
    <w:p w:rsidR="006D0BDB" w:rsidRPr="004B4645" w:rsidRDefault="006D0BDB" w:rsidP="00784D08">
      <w:pPr>
        <w:rPr>
          <w:rFonts w:ascii="Tahoma" w:hAnsi="Tahoma"/>
          <w:b/>
        </w:rPr>
      </w:pPr>
      <w:proofErr w:type="spellStart"/>
      <w:r w:rsidRPr="004B4645">
        <w:rPr>
          <w:rFonts w:ascii="Tahoma" w:hAnsi="Tahoma"/>
          <w:b/>
        </w:rPr>
        <w:t>YourQuest</w:t>
      </w:r>
      <w:proofErr w:type="spellEnd"/>
      <w:r w:rsidRPr="004B4645">
        <w:rPr>
          <w:rFonts w:ascii="Tahoma" w:hAnsi="Tahoma"/>
          <w:b/>
        </w:rPr>
        <w:t xml:space="preserve"> Personal Health Solutions </w:t>
      </w:r>
      <w:r w:rsidRPr="004B4645">
        <w:rPr>
          <w:rFonts w:ascii="Tahoma" w:hAnsi="Tahoma"/>
          <w:b/>
        </w:rPr>
        <w:tab/>
      </w:r>
      <w:r w:rsidRPr="004B4645">
        <w:rPr>
          <w:rFonts w:ascii="Tahoma" w:hAnsi="Tahoma"/>
          <w:b/>
        </w:rPr>
        <w:tab/>
      </w:r>
      <w:r w:rsidRPr="004B4645">
        <w:rPr>
          <w:rFonts w:ascii="Tahoma" w:hAnsi="Tahoma"/>
          <w:b/>
        </w:rPr>
        <w:tab/>
      </w:r>
      <w:r w:rsidRPr="004B4645">
        <w:rPr>
          <w:rFonts w:ascii="Tahoma" w:hAnsi="Tahoma"/>
          <w:b/>
        </w:rPr>
        <w:tab/>
      </w:r>
      <w:r w:rsidRPr="004B4645">
        <w:rPr>
          <w:rFonts w:ascii="Tahoma" w:hAnsi="Tahoma"/>
          <w:b/>
        </w:rPr>
        <w:tab/>
      </w:r>
      <w:r w:rsidRPr="004B4645">
        <w:rPr>
          <w:rFonts w:ascii="Tahoma" w:hAnsi="Tahoma"/>
          <w:b/>
        </w:rPr>
        <w:tab/>
        <w:t>11/2007 to 12/2007</w:t>
      </w:r>
      <w:r w:rsidRPr="004B4645">
        <w:rPr>
          <w:sz w:val="24"/>
        </w:rPr>
        <w:br/>
      </w:r>
      <w:r w:rsidRPr="004B4645">
        <w:rPr>
          <w:rFonts w:ascii="Tahoma" w:hAnsi="Tahoma"/>
          <w:b/>
        </w:rPr>
        <w:t>ASP.NET/C# Multi-Tier Web Developer</w:t>
      </w:r>
      <w:r w:rsidRPr="004B4645">
        <w:rPr>
          <w:rFonts w:ascii="Tahoma" w:hAnsi="Tahoma"/>
          <w:b/>
        </w:rPr>
        <w:tab/>
      </w:r>
      <w:r w:rsidRPr="004B4645">
        <w:rPr>
          <w:rFonts w:ascii="Tahoma" w:hAnsi="Tahoma"/>
          <w:b/>
        </w:rPr>
        <w:tab/>
      </w:r>
      <w:r w:rsidRPr="004B4645">
        <w:rPr>
          <w:rFonts w:ascii="Tahoma" w:hAnsi="Tahoma"/>
          <w:b/>
        </w:rPr>
        <w:tab/>
      </w:r>
      <w:r w:rsidRPr="004B4645">
        <w:rPr>
          <w:rFonts w:ascii="Tahoma" w:hAnsi="Tahoma"/>
          <w:b/>
        </w:rPr>
        <w:tab/>
      </w:r>
      <w:r w:rsidRPr="004B4645">
        <w:rPr>
          <w:rFonts w:ascii="Tahoma" w:hAnsi="Tahoma"/>
          <w:b/>
        </w:rPr>
        <w:tab/>
      </w:r>
      <w:r w:rsidRPr="004B4645">
        <w:rPr>
          <w:rFonts w:ascii="Tahoma" w:hAnsi="Tahoma"/>
          <w:b/>
        </w:rPr>
        <w:tab/>
        <w:t>Worthington, Ohio</w:t>
      </w:r>
    </w:p>
    <w:p w:rsidR="006D0BDB" w:rsidRDefault="006D0BDB" w:rsidP="00784D08">
      <w:pPr>
        <w:spacing w:before="100" w:after="100"/>
        <w:ind w:left="1440" w:hanging="1440"/>
        <w:rPr>
          <w:rFonts w:ascii="Tahoma" w:hAnsi="Tahoma"/>
        </w:rPr>
      </w:pPr>
      <w:r>
        <w:rPr>
          <w:rFonts w:ascii="Tahoma" w:hAnsi="Tahoma"/>
          <w:b/>
        </w:rPr>
        <w:t>Environment:</w:t>
      </w:r>
      <w:r>
        <w:rPr>
          <w:rFonts w:ascii="Tahoma" w:hAnsi="Tahoma"/>
          <w:b/>
        </w:rPr>
        <w:tab/>
      </w:r>
      <w:r>
        <w:rPr>
          <w:rFonts w:ascii="Tahoma" w:hAnsi="Tahoma"/>
        </w:rPr>
        <w:t xml:space="preserve">ASP.NET 3.0, SQL Server 2005, Microsoft Visual Studio 2005 Team Edition, AJAX Control Tool Kit, WEB 2.0, </w:t>
      </w:r>
      <w:proofErr w:type="spellStart"/>
      <w:r>
        <w:rPr>
          <w:rFonts w:ascii="Tahoma" w:hAnsi="Tahoma"/>
        </w:rPr>
        <w:t>Remoting</w:t>
      </w:r>
      <w:proofErr w:type="spellEnd"/>
      <w:r>
        <w:rPr>
          <w:rFonts w:ascii="Tahoma" w:hAnsi="Tahoma"/>
        </w:rPr>
        <w:t xml:space="preserve">, Web services, AGILE Development Environment. </w:t>
      </w:r>
    </w:p>
    <w:p w:rsidR="006D0BDB" w:rsidRDefault="006D0BDB" w:rsidP="00784D08">
      <w:pPr>
        <w:spacing w:before="100" w:after="100"/>
        <w:rPr>
          <w:rFonts w:ascii="Tahoma" w:hAnsi="Tahoma"/>
        </w:rPr>
      </w:pPr>
      <w:r>
        <w:rPr>
          <w:rFonts w:ascii="Tahoma" w:hAnsi="Tahoma"/>
        </w:rPr>
        <w:t>My project was to develop the back end of a multi-layer administration interface, business objects, data access layer routines and stored procedures.  After each unit of code was developed I was then responsible for writing my own unit tests and ensuring my code past the unit tests.  The project was supposed to last until January 8, 2008; however, my portion of the project completed earlier then expected.</w:t>
      </w:r>
      <w:r>
        <w:rPr>
          <w:rFonts w:ascii="Tahoma" w:hAnsi="Tahoma"/>
        </w:rPr>
        <w:br/>
      </w:r>
      <w:r>
        <w:rPr>
          <w:rFonts w:ascii="Tahoma" w:hAnsi="Tahoma"/>
        </w:rPr>
        <w:br/>
        <w:t>Helped others with complex stored procedure questions and educated them about some of the newer features of SQL Server 2005 and some common mistakes made by developers.</w:t>
      </w:r>
      <w:r>
        <w:rPr>
          <w:rFonts w:ascii="Tahoma" w:hAnsi="Tahoma"/>
        </w:rPr>
        <w:br/>
      </w:r>
      <w:r>
        <w:rPr>
          <w:rFonts w:ascii="Tahoma" w:hAnsi="Tahoma"/>
        </w:rPr>
        <w:br/>
        <w:t>Tasks were assigned to us, or we could assign ourselves tasks.  We then would estimate the amount of time needed to finish the task.  We could estimate between 4 to 16 hours, if more time was later needed management approval was required.  When checking code in we had to choose a task the code was assigned to, enter reasons for the check in and then finally check in the code.</w:t>
      </w:r>
    </w:p>
    <w:p w:rsidR="006D0BDB" w:rsidRDefault="006D0BDB">
      <w:pPr>
        <w:rPr>
          <w:rFonts w:ascii="Tahoma" w:hAnsi="Tahoma"/>
          <w:b/>
        </w:rPr>
      </w:pPr>
      <w:r>
        <w:rPr>
          <w:rFonts w:ascii="Tahoma" w:hAnsi="Tahoma"/>
          <w:b/>
        </w:rPr>
        <w:t>Sterling Commerce</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10/2007 to 11/2007</w:t>
      </w:r>
    </w:p>
    <w:p w:rsidR="006D0BDB" w:rsidRDefault="006D0BDB">
      <w:pPr>
        <w:rPr>
          <w:rFonts w:ascii="Tahoma" w:hAnsi="Tahoma"/>
          <w:b/>
        </w:rPr>
      </w:pPr>
      <w:r>
        <w:rPr>
          <w:rFonts w:ascii="Tahoma" w:hAnsi="Tahoma"/>
          <w:b/>
        </w:rPr>
        <w:t>ASP Classic Web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Dublin, Ohio</w:t>
      </w:r>
    </w:p>
    <w:p w:rsidR="006D0BDB" w:rsidRDefault="006D0BDB">
      <w:pPr>
        <w:rPr>
          <w:rFonts w:ascii="Tahoma" w:hAnsi="Tahoma"/>
        </w:rPr>
      </w:pPr>
    </w:p>
    <w:p w:rsidR="006D0BDB" w:rsidRDefault="006D0BDB">
      <w:pPr>
        <w:rPr>
          <w:rFonts w:ascii="Tahoma" w:hAnsi="Tahoma"/>
        </w:rPr>
      </w:pPr>
      <w:r>
        <w:rPr>
          <w:rFonts w:ascii="Tahoma" w:hAnsi="Tahoma"/>
          <w:b/>
        </w:rPr>
        <w:t xml:space="preserve">Environment:  </w:t>
      </w:r>
      <w:r>
        <w:rPr>
          <w:rFonts w:ascii="Tahoma" w:hAnsi="Tahoma"/>
        </w:rPr>
        <w:t xml:space="preserve">ASP Classic, SQL Server 2005, </w:t>
      </w:r>
      <w:proofErr w:type="spellStart"/>
      <w:r>
        <w:rPr>
          <w:rFonts w:ascii="Tahoma" w:hAnsi="Tahoma"/>
        </w:rPr>
        <w:t>GenTran</w:t>
      </w:r>
      <w:proofErr w:type="spellEnd"/>
      <w:r>
        <w:rPr>
          <w:rFonts w:ascii="Tahoma" w:hAnsi="Tahoma"/>
        </w:rPr>
        <w:t xml:space="preserve"> 3.2, Change Point, Microsoft Project Web Access and </w:t>
      </w:r>
    </w:p>
    <w:p w:rsidR="006D0BDB" w:rsidRDefault="006D0BDB">
      <w:pPr>
        <w:ind w:left="720" w:firstLine="720"/>
        <w:rPr>
          <w:rFonts w:ascii="Tahoma" w:hAnsi="Tahoma"/>
        </w:rPr>
      </w:pPr>
      <w:r>
        <w:rPr>
          <w:rFonts w:ascii="Tahoma" w:hAnsi="Tahoma"/>
        </w:rPr>
        <w:t>Mercury Quality Center, HTML 4, CSS, JavaScript</w:t>
      </w:r>
    </w:p>
    <w:p w:rsidR="006D0BDB" w:rsidRDefault="006D0BDB">
      <w:pPr>
        <w:rPr>
          <w:rFonts w:ascii="Tahoma" w:hAnsi="Tahoma"/>
        </w:rPr>
      </w:pPr>
    </w:p>
    <w:p w:rsidR="006D0BDB" w:rsidRDefault="006D0BDB">
      <w:pPr>
        <w:numPr>
          <w:ilvl w:val="0"/>
          <w:numId w:val="3"/>
        </w:numPr>
        <w:tabs>
          <w:tab w:val="left" w:pos="720"/>
        </w:tabs>
        <w:ind w:hanging="720"/>
        <w:rPr>
          <w:rFonts w:ascii="Tahoma" w:hAnsi="Tahoma"/>
        </w:rPr>
      </w:pPr>
      <w:r>
        <w:rPr>
          <w:rFonts w:ascii="Tahoma" w:hAnsi="Tahoma"/>
        </w:rPr>
        <w:t>Developed online web application for client to upload CSV data.</w:t>
      </w:r>
    </w:p>
    <w:p w:rsidR="006D0BDB" w:rsidRDefault="006D0BDB">
      <w:pPr>
        <w:numPr>
          <w:ilvl w:val="0"/>
          <w:numId w:val="3"/>
        </w:numPr>
        <w:tabs>
          <w:tab w:val="left" w:pos="720"/>
        </w:tabs>
        <w:ind w:hanging="720"/>
        <w:rPr>
          <w:rFonts w:ascii="Tahoma" w:hAnsi="Tahoma"/>
        </w:rPr>
      </w:pPr>
      <w:r>
        <w:rPr>
          <w:rFonts w:ascii="Tahoma" w:hAnsi="Tahoma"/>
        </w:rPr>
        <w:t>CSV data was then converted into the following EDI documents ASC X12, 846 Inventory Inquiry/Advice and 867 Product Transfer and Resale Report.</w:t>
      </w:r>
    </w:p>
    <w:p w:rsidR="006D0BDB" w:rsidRDefault="006D0BDB">
      <w:pPr>
        <w:numPr>
          <w:ilvl w:val="0"/>
          <w:numId w:val="3"/>
        </w:numPr>
        <w:tabs>
          <w:tab w:val="left" w:pos="720"/>
        </w:tabs>
        <w:ind w:hanging="720"/>
        <w:rPr>
          <w:rFonts w:ascii="Tahoma" w:hAnsi="Tahoma"/>
        </w:rPr>
      </w:pPr>
      <w:r>
        <w:rPr>
          <w:rFonts w:ascii="Tahoma" w:hAnsi="Tahoma"/>
        </w:rPr>
        <w:t xml:space="preserve">Client EDI data was then transferred to </w:t>
      </w:r>
      <w:proofErr w:type="gramStart"/>
      <w:r>
        <w:rPr>
          <w:rFonts w:ascii="Tahoma" w:hAnsi="Tahoma"/>
        </w:rPr>
        <w:t>clients</w:t>
      </w:r>
      <w:proofErr w:type="gramEnd"/>
      <w:r>
        <w:rPr>
          <w:rFonts w:ascii="Tahoma" w:hAnsi="Tahoma"/>
        </w:rPr>
        <w:t xml:space="preserve"> corporate location.</w:t>
      </w:r>
    </w:p>
    <w:p w:rsidR="006D0BDB" w:rsidRDefault="006D0BDB">
      <w:pPr>
        <w:numPr>
          <w:ilvl w:val="0"/>
          <w:numId w:val="3"/>
        </w:numPr>
        <w:tabs>
          <w:tab w:val="left" w:pos="720"/>
        </w:tabs>
        <w:ind w:hanging="720"/>
        <w:rPr>
          <w:rFonts w:ascii="Tahoma" w:hAnsi="Tahoma"/>
        </w:rPr>
      </w:pPr>
      <w:r>
        <w:rPr>
          <w:rFonts w:ascii="Tahoma" w:hAnsi="Tahoma"/>
        </w:rPr>
        <w:t xml:space="preserve">Utilized </w:t>
      </w:r>
      <w:proofErr w:type="spellStart"/>
      <w:r>
        <w:rPr>
          <w:rFonts w:ascii="Tahoma" w:hAnsi="Tahoma"/>
        </w:rPr>
        <w:t>GenTran</w:t>
      </w:r>
      <w:proofErr w:type="spellEnd"/>
      <w:r>
        <w:rPr>
          <w:rFonts w:ascii="Tahoma" w:hAnsi="Tahoma"/>
        </w:rPr>
        <w:t xml:space="preserve"> to produce the necessary EDI map files for converting a single</w:t>
      </w:r>
      <w:r>
        <w:rPr>
          <w:rFonts w:ascii="Tahoma" w:hAnsi="Tahoma"/>
        </w:rPr>
        <w:br/>
        <w:t>CSV document of data from this raw format into EDI documents 846, 867.</w:t>
      </w:r>
    </w:p>
    <w:p w:rsidR="006D0BDB" w:rsidRDefault="006D0BDB">
      <w:pPr>
        <w:numPr>
          <w:ilvl w:val="0"/>
          <w:numId w:val="3"/>
        </w:numPr>
        <w:tabs>
          <w:tab w:val="left" w:pos="720"/>
        </w:tabs>
        <w:ind w:hanging="720"/>
        <w:rPr>
          <w:rFonts w:ascii="Tahoma" w:hAnsi="Tahoma"/>
        </w:rPr>
      </w:pPr>
      <w:r>
        <w:rPr>
          <w:rFonts w:ascii="Tahoma" w:hAnsi="Tahoma"/>
        </w:rPr>
        <w:t>Once the client uploaded data it was then displayed in asp classic web forms.</w:t>
      </w:r>
    </w:p>
    <w:p w:rsidR="006D0BDB" w:rsidRDefault="006D0BDB">
      <w:pPr>
        <w:numPr>
          <w:ilvl w:val="0"/>
          <w:numId w:val="3"/>
        </w:numPr>
        <w:tabs>
          <w:tab w:val="left" w:pos="720"/>
        </w:tabs>
        <w:ind w:hanging="720"/>
        <w:rPr>
          <w:rFonts w:ascii="Tahoma" w:hAnsi="Tahoma"/>
        </w:rPr>
      </w:pPr>
      <w:r>
        <w:rPr>
          <w:rFonts w:ascii="Tahoma" w:hAnsi="Tahoma"/>
        </w:rPr>
        <w:t>The client could visually review the data in the web forms, modify if necessary and then submit.</w:t>
      </w:r>
    </w:p>
    <w:p w:rsidR="006D0BDB" w:rsidRDefault="006D0BDB">
      <w:pPr>
        <w:numPr>
          <w:ilvl w:val="0"/>
          <w:numId w:val="3"/>
        </w:numPr>
        <w:tabs>
          <w:tab w:val="left" w:pos="720"/>
        </w:tabs>
        <w:ind w:hanging="720"/>
        <w:rPr>
          <w:rFonts w:ascii="Tahoma" w:hAnsi="Tahoma"/>
        </w:rPr>
      </w:pPr>
      <w:r>
        <w:rPr>
          <w:rFonts w:ascii="Tahoma" w:hAnsi="Tahoma"/>
        </w:rPr>
        <w:t>Once submitted the data was validated and then sent to the client’s corporate location.</w:t>
      </w:r>
    </w:p>
    <w:p w:rsidR="006D0BDB" w:rsidRDefault="006D0BDB">
      <w:pPr>
        <w:numPr>
          <w:ilvl w:val="0"/>
          <w:numId w:val="3"/>
        </w:numPr>
        <w:tabs>
          <w:tab w:val="left" w:pos="720"/>
        </w:tabs>
        <w:ind w:hanging="720"/>
        <w:rPr>
          <w:rFonts w:ascii="Tahoma" w:hAnsi="Tahoma"/>
        </w:rPr>
      </w:pPr>
      <w:r>
        <w:rPr>
          <w:rFonts w:ascii="Tahoma" w:hAnsi="Tahoma"/>
        </w:rPr>
        <w:t>Change Point and Microsoft Project Web Access were used for Time entry/management.</w:t>
      </w:r>
    </w:p>
    <w:p w:rsidR="006D0BDB" w:rsidRDefault="006D0BDB">
      <w:pPr>
        <w:numPr>
          <w:ilvl w:val="0"/>
          <w:numId w:val="3"/>
        </w:numPr>
        <w:tabs>
          <w:tab w:val="left" w:pos="720"/>
        </w:tabs>
        <w:ind w:hanging="720"/>
        <w:rPr>
          <w:rFonts w:ascii="Tahoma" w:hAnsi="Tahoma"/>
        </w:rPr>
      </w:pPr>
      <w:r>
        <w:rPr>
          <w:rFonts w:ascii="Tahoma" w:hAnsi="Tahoma"/>
        </w:rPr>
        <w:t>Mercury Quality Center was used for issue tracking and Quality Assurance.</w:t>
      </w:r>
    </w:p>
    <w:p w:rsidR="006D0BDB" w:rsidRDefault="006D0BDB">
      <w:pPr>
        <w:numPr>
          <w:ilvl w:val="0"/>
          <w:numId w:val="3"/>
        </w:numPr>
        <w:tabs>
          <w:tab w:val="left" w:pos="720"/>
        </w:tabs>
        <w:ind w:hanging="720"/>
        <w:rPr>
          <w:rFonts w:ascii="Tahoma" w:hAnsi="Tahoma"/>
        </w:rPr>
      </w:pPr>
      <w:r>
        <w:rPr>
          <w:rFonts w:ascii="Tahoma" w:hAnsi="Tahoma"/>
        </w:rPr>
        <w:t xml:space="preserve">Suggested modifications to an important stored procedure that was causing timeouts and lost data in production due to high load with certain large clients.  </w:t>
      </w:r>
    </w:p>
    <w:p w:rsidR="006D0BDB" w:rsidRDefault="006D0BDB">
      <w:pPr>
        <w:numPr>
          <w:ilvl w:val="0"/>
          <w:numId w:val="3"/>
        </w:numPr>
        <w:tabs>
          <w:tab w:val="left" w:pos="720"/>
        </w:tabs>
        <w:ind w:hanging="720"/>
        <w:rPr>
          <w:rFonts w:ascii="Tahoma" w:hAnsi="Tahoma"/>
        </w:rPr>
      </w:pPr>
      <w:r>
        <w:rPr>
          <w:rFonts w:ascii="Tahoma" w:hAnsi="Tahoma"/>
        </w:rPr>
        <w:t>Suggested performance optimizations for existing/future ASP Classic code.</w:t>
      </w:r>
    </w:p>
    <w:p w:rsidR="00C072CE" w:rsidRDefault="00C072CE">
      <w:pPr>
        <w:numPr>
          <w:ilvl w:val="0"/>
          <w:numId w:val="3"/>
        </w:numPr>
        <w:tabs>
          <w:tab w:val="left" w:pos="720"/>
        </w:tabs>
        <w:ind w:hanging="720"/>
        <w:rPr>
          <w:rFonts w:ascii="Tahoma" w:hAnsi="Tahoma"/>
        </w:rPr>
      </w:pPr>
      <w:r>
        <w:rPr>
          <w:rFonts w:ascii="Tahoma" w:hAnsi="Tahoma"/>
        </w:rPr>
        <w:t>Utilized ADO Classic and related ActiveX controls.</w:t>
      </w:r>
    </w:p>
    <w:p w:rsidR="006D0BDB" w:rsidRDefault="004B4645">
      <w:pPr>
        <w:rPr>
          <w:rFonts w:ascii="Tahoma" w:hAnsi="Tahoma"/>
          <w:b/>
        </w:rPr>
      </w:pPr>
      <w:r>
        <w:rPr>
          <w:rFonts w:ascii="Tahoma" w:hAnsi="Tahoma"/>
        </w:rPr>
        <w:br w:type="page"/>
      </w:r>
      <w:r w:rsidR="006D0BDB">
        <w:rPr>
          <w:rFonts w:ascii="Tahoma" w:hAnsi="Tahoma"/>
          <w:b/>
        </w:rPr>
        <w:lastRenderedPageBreak/>
        <w:t>World Harvest Church</w:t>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t>03/2007 to 09/2007</w:t>
      </w:r>
    </w:p>
    <w:p w:rsidR="006D0BDB" w:rsidRDefault="006D0BDB">
      <w:pPr>
        <w:rPr>
          <w:rFonts w:ascii="Tahoma" w:hAnsi="Tahoma"/>
          <w:b/>
        </w:rPr>
      </w:pPr>
      <w:r>
        <w:rPr>
          <w:rFonts w:ascii="Tahoma" w:hAnsi="Tahoma"/>
          <w:b/>
        </w:rPr>
        <w:t>ASP.NET/VB.NET and C# 2005 Software Developer</w:t>
      </w:r>
      <w:r>
        <w:rPr>
          <w:rFonts w:ascii="Tahoma" w:hAnsi="Tahoma"/>
          <w:b/>
        </w:rPr>
        <w:tab/>
      </w:r>
      <w:r>
        <w:rPr>
          <w:rFonts w:ascii="Tahoma" w:hAnsi="Tahoma"/>
          <w:b/>
        </w:rPr>
        <w:tab/>
      </w:r>
      <w:r>
        <w:rPr>
          <w:rFonts w:ascii="Tahoma" w:hAnsi="Tahoma"/>
          <w:b/>
        </w:rPr>
        <w:tab/>
      </w:r>
      <w:r>
        <w:rPr>
          <w:rFonts w:ascii="Tahoma" w:hAnsi="Tahoma"/>
          <w:b/>
        </w:rPr>
        <w:tab/>
        <w:t>Canal Winchester, Ohio</w:t>
      </w:r>
    </w:p>
    <w:p w:rsidR="006D0BDB" w:rsidRDefault="006D0BDB">
      <w:pPr>
        <w:rPr>
          <w:rFonts w:ascii="Tahoma" w:hAnsi="Tahoma"/>
          <w:b/>
        </w:rPr>
      </w:pPr>
    </w:p>
    <w:p w:rsidR="006D0BDB" w:rsidRDefault="006D0BDB">
      <w:pPr>
        <w:ind w:left="1440" w:hanging="1440"/>
        <w:rPr>
          <w:rFonts w:ascii="Tahoma" w:hAnsi="Tahoma"/>
        </w:rPr>
      </w:pPr>
      <w:r>
        <w:rPr>
          <w:rFonts w:ascii="Tahoma" w:hAnsi="Tahoma"/>
          <w:b/>
        </w:rPr>
        <w:t>Environment:</w:t>
      </w:r>
      <w:r>
        <w:rPr>
          <w:rFonts w:ascii="Tahoma" w:hAnsi="Tahoma"/>
          <w:b/>
        </w:rPr>
        <w:tab/>
      </w:r>
      <w:r>
        <w:rPr>
          <w:rFonts w:ascii="Tahoma" w:hAnsi="Tahoma"/>
        </w:rPr>
        <w:t xml:space="preserve">C#, VB.NET, ASP.NET, SQL Server 2000 and 2005, Visual Studio 2005, Visual Source Safe, AJAX, WEB 2.0, XHTML, </w:t>
      </w:r>
      <w:proofErr w:type="spellStart"/>
      <w:r>
        <w:rPr>
          <w:rFonts w:ascii="Tahoma" w:hAnsi="Tahoma"/>
        </w:rPr>
        <w:t>InstantASP</w:t>
      </w:r>
      <w:proofErr w:type="spellEnd"/>
      <w:r>
        <w:rPr>
          <w:rFonts w:ascii="Tahoma" w:hAnsi="Tahoma"/>
        </w:rPr>
        <w:t xml:space="preserve"> InstantForum.NET 4.1, FCK Editor</w:t>
      </w:r>
    </w:p>
    <w:p w:rsidR="006D0BDB" w:rsidRDefault="006D0BDB">
      <w:pPr>
        <w:rPr>
          <w:rFonts w:ascii="Tahoma" w:hAnsi="Tahoma"/>
          <w:b/>
        </w:rPr>
      </w:pPr>
    </w:p>
    <w:p w:rsidR="006D0BDB" w:rsidRDefault="006D0BDB">
      <w:pPr>
        <w:numPr>
          <w:ilvl w:val="0"/>
          <w:numId w:val="3"/>
        </w:numPr>
        <w:ind w:hanging="720"/>
        <w:rPr>
          <w:rFonts w:ascii="Tahoma" w:hAnsi="Tahoma"/>
        </w:rPr>
      </w:pPr>
      <w:r>
        <w:rPr>
          <w:rFonts w:ascii="Tahoma" w:hAnsi="Tahoma"/>
        </w:rPr>
        <w:t>Develop multi-tier websites utilizing ASP.NET, VB.NET and AJAX to create and maintain websites.</w:t>
      </w:r>
    </w:p>
    <w:p w:rsidR="006D0BDB" w:rsidRDefault="006D0BDB">
      <w:pPr>
        <w:numPr>
          <w:ilvl w:val="0"/>
          <w:numId w:val="3"/>
        </w:numPr>
        <w:ind w:hanging="720"/>
        <w:rPr>
          <w:rFonts w:ascii="Tahoma" w:hAnsi="Tahoma"/>
        </w:rPr>
      </w:pPr>
      <w:r>
        <w:rPr>
          <w:rFonts w:ascii="Tahoma" w:hAnsi="Tahoma"/>
        </w:rPr>
        <w:t>Create and maintain SQL Server objects (Table, Stored Procedures, Indexes, Etc.).</w:t>
      </w:r>
    </w:p>
    <w:p w:rsidR="006D0BDB" w:rsidRDefault="006D0BDB">
      <w:pPr>
        <w:numPr>
          <w:ilvl w:val="0"/>
          <w:numId w:val="3"/>
        </w:numPr>
        <w:ind w:hanging="720"/>
        <w:rPr>
          <w:rFonts w:ascii="Tahoma" w:hAnsi="Tahoma"/>
        </w:rPr>
      </w:pPr>
      <w:r>
        <w:rPr>
          <w:rFonts w:ascii="Tahoma" w:hAnsi="Tahoma"/>
        </w:rPr>
        <w:t>Work in a team environment with Microsoft Source Safe 2005 and bug Mantis tracking.</w:t>
      </w:r>
    </w:p>
    <w:p w:rsidR="006D0BDB" w:rsidRDefault="006D0BDB">
      <w:pPr>
        <w:numPr>
          <w:ilvl w:val="0"/>
          <w:numId w:val="3"/>
        </w:numPr>
        <w:ind w:hanging="720"/>
        <w:rPr>
          <w:rFonts w:ascii="Tahoma" w:hAnsi="Tahoma"/>
        </w:rPr>
      </w:pPr>
      <w:r>
        <w:rPr>
          <w:rFonts w:ascii="Tahoma" w:hAnsi="Tahoma"/>
        </w:rPr>
        <w:t>Communicate progress with management and other developers.</w:t>
      </w:r>
    </w:p>
    <w:p w:rsidR="006D0BDB" w:rsidRDefault="006D0BDB">
      <w:pPr>
        <w:numPr>
          <w:ilvl w:val="0"/>
          <w:numId w:val="3"/>
        </w:numPr>
        <w:ind w:hanging="720"/>
        <w:rPr>
          <w:rFonts w:ascii="Tahoma" w:hAnsi="Tahoma"/>
        </w:rPr>
      </w:pPr>
      <w:r>
        <w:rPr>
          <w:rFonts w:ascii="Tahoma" w:hAnsi="Tahoma"/>
        </w:rPr>
        <w:t>When necessary I was asked to translate VB.NET to C# and vice versa.</w:t>
      </w:r>
    </w:p>
    <w:p w:rsidR="006D0BDB" w:rsidRDefault="006D0BDB">
      <w:pPr>
        <w:numPr>
          <w:ilvl w:val="0"/>
          <w:numId w:val="3"/>
        </w:numPr>
        <w:ind w:hanging="720"/>
        <w:rPr>
          <w:rFonts w:ascii="Tahoma" w:hAnsi="Tahoma"/>
        </w:rPr>
      </w:pPr>
      <w:r>
        <w:rPr>
          <w:rFonts w:ascii="Tahoma" w:hAnsi="Tahoma"/>
        </w:rPr>
        <w:t>Designed and developed an online content management system (CMS).</w:t>
      </w:r>
    </w:p>
    <w:p w:rsidR="006D0BDB" w:rsidRDefault="006D0BDB">
      <w:pPr>
        <w:numPr>
          <w:ilvl w:val="0"/>
          <w:numId w:val="3"/>
        </w:numPr>
        <w:ind w:hanging="720"/>
        <w:rPr>
          <w:rFonts w:ascii="Tahoma" w:hAnsi="Tahoma"/>
        </w:rPr>
      </w:pPr>
      <w:r>
        <w:rPr>
          <w:rFonts w:ascii="Tahoma" w:hAnsi="Tahoma"/>
        </w:rPr>
        <w:t>The CMS allows non-technical employees to develop static web content.</w:t>
      </w:r>
    </w:p>
    <w:p w:rsidR="006D0BDB" w:rsidRDefault="006D0BDB">
      <w:pPr>
        <w:numPr>
          <w:ilvl w:val="0"/>
          <w:numId w:val="3"/>
        </w:numPr>
        <w:ind w:hanging="720"/>
        <w:rPr>
          <w:rFonts w:ascii="Tahoma" w:hAnsi="Tahoma"/>
        </w:rPr>
      </w:pPr>
      <w:r>
        <w:rPr>
          <w:rFonts w:ascii="Tahoma" w:hAnsi="Tahoma"/>
        </w:rPr>
        <w:t>The CMS supports versioning similar to source control systems.</w:t>
      </w:r>
    </w:p>
    <w:p w:rsidR="006D0BDB" w:rsidRDefault="006D0BDB">
      <w:pPr>
        <w:rPr>
          <w:rFonts w:ascii="Tahoma" w:hAnsi="Tahoma"/>
          <w:b/>
        </w:rPr>
      </w:pPr>
    </w:p>
    <w:p w:rsidR="006D0BDB" w:rsidRDefault="006D0BDB" w:rsidP="00784D08">
      <w:pPr>
        <w:rPr>
          <w:rFonts w:ascii="Tahoma" w:hAnsi="Tahoma"/>
          <w:b/>
        </w:rPr>
      </w:pPr>
      <w:r>
        <w:rPr>
          <w:rFonts w:ascii="Tahoma" w:hAnsi="Tahoma"/>
          <w:b/>
        </w:rPr>
        <w:t>COTT Systems</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07/2006 to 12/2006</w:t>
      </w:r>
    </w:p>
    <w:p w:rsidR="006D0BDB" w:rsidRDefault="006D0BDB" w:rsidP="00784D08">
      <w:pPr>
        <w:rPr>
          <w:rFonts w:ascii="Tahoma" w:hAnsi="Tahoma"/>
          <w:b/>
        </w:rPr>
      </w:pPr>
      <w:r>
        <w:rPr>
          <w:rFonts w:ascii="Tahoma" w:hAnsi="Tahoma"/>
          <w:b/>
        </w:rPr>
        <w:t>VB.NET 2005 Multi-Tier Desktop Application Developer</w:t>
      </w:r>
      <w:r>
        <w:rPr>
          <w:rFonts w:ascii="Tahoma" w:hAnsi="Tahoma"/>
          <w:b/>
        </w:rPr>
        <w:tab/>
      </w:r>
      <w:r>
        <w:rPr>
          <w:rFonts w:ascii="Tahoma" w:hAnsi="Tahoma"/>
          <w:b/>
        </w:rPr>
        <w:tab/>
      </w:r>
      <w:r>
        <w:rPr>
          <w:rFonts w:ascii="Tahoma" w:hAnsi="Tahoma"/>
          <w:b/>
        </w:rPr>
        <w:tab/>
      </w:r>
      <w:r>
        <w:rPr>
          <w:rFonts w:ascii="Tahoma" w:hAnsi="Tahoma"/>
          <w:b/>
        </w:rPr>
        <w:tab/>
        <w:t>Worthington, Ohio</w:t>
      </w:r>
    </w:p>
    <w:p w:rsidR="006D0BDB" w:rsidRDefault="006D0BDB" w:rsidP="00784D08">
      <w:pPr>
        <w:rPr>
          <w:rFonts w:ascii="Tahoma" w:hAnsi="Tahoma"/>
        </w:rPr>
      </w:pPr>
    </w:p>
    <w:p w:rsidR="006D0BDB" w:rsidRDefault="006D0BDB" w:rsidP="00784D08">
      <w:pPr>
        <w:rPr>
          <w:rFonts w:ascii="Tahoma" w:hAnsi="Tahoma"/>
        </w:rPr>
      </w:pPr>
      <w:r>
        <w:rPr>
          <w:rFonts w:ascii="Tahoma" w:hAnsi="Tahoma"/>
          <w:b/>
        </w:rPr>
        <w:t>Environment:</w:t>
      </w:r>
      <w:r>
        <w:rPr>
          <w:rFonts w:ascii="Tahoma" w:hAnsi="Tahoma"/>
          <w:b/>
        </w:rPr>
        <w:tab/>
      </w:r>
      <w:r>
        <w:rPr>
          <w:rFonts w:ascii="Tahoma" w:hAnsi="Tahoma"/>
        </w:rPr>
        <w:t xml:space="preserve">VB.NET, Web Services, SQL Server 2005, Visual Studio 2005 Team Edition, Visual Source Safe, </w:t>
      </w:r>
    </w:p>
    <w:p w:rsidR="006D0BDB" w:rsidRDefault="006D0BDB" w:rsidP="00784D08">
      <w:pPr>
        <w:ind w:left="720" w:firstLine="720"/>
        <w:rPr>
          <w:rFonts w:ascii="Tahoma" w:hAnsi="Tahoma"/>
        </w:rPr>
      </w:pPr>
      <w:proofErr w:type="gramStart"/>
      <w:r>
        <w:rPr>
          <w:rFonts w:ascii="Tahoma" w:hAnsi="Tahoma"/>
        </w:rPr>
        <w:t>Desktop software development.</w:t>
      </w:r>
      <w:proofErr w:type="gramEnd"/>
    </w:p>
    <w:p w:rsidR="006D0BDB" w:rsidRDefault="006D0BDB" w:rsidP="00784D08">
      <w:pPr>
        <w:rPr>
          <w:rFonts w:ascii="Tahoma" w:hAnsi="Tahoma"/>
        </w:rPr>
      </w:pPr>
    </w:p>
    <w:p w:rsidR="006D0BDB" w:rsidRDefault="006D0BDB" w:rsidP="00784D08">
      <w:pPr>
        <w:numPr>
          <w:ilvl w:val="0"/>
          <w:numId w:val="3"/>
        </w:numPr>
        <w:ind w:hanging="720"/>
        <w:rPr>
          <w:rFonts w:ascii="Tahoma" w:hAnsi="Tahoma"/>
        </w:rPr>
      </w:pPr>
      <w:r>
        <w:rPr>
          <w:rFonts w:ascii="Tahoma" w:hAnsi="Tahoma"/>
        </w:rPr>
        <w:t>Develop and maintain large 4-tier courtroom management software application</w:t>
      </w:r>
    </w:p>
    <w:p w:rsidR="006D0BDB" w:rsidRDefault="006D0BDB" w:rsidP="00784D08">
      <w:pPr>
        <w:numPr>
          <w:ilvl w:val="0"/>
          <w:numId w:val="3"/>
        </w:numPr>
        <w:ind w:hanging="720"/>
        <w:rPr>
          <w:rFonts w:ascii="Tahoma" w:hAnsi="Tahoma"/>
        </w:rPr>
      </w:pPr>
      <w:r>
        <w:rPr>
          <w:rFonts w:ascii="Tahoma" w:hAnsi="Tahoma"/>
        </w:rPr>
        <w:t>Developed enhanced print functionality for the application.</w:t>
      </w:r>
    </w:p>
    <w:p w:rsidR="006D0BDB" w:rsidRDefault="006D0BDB" w:rsidP="00784D08">
      <w:pPr>
        <w:numPr>
          <w:ilvl w:val="0"/>
          <w:numId w:val="3"/>
        </w:numPr>
        <w:ind w:hanging="720"/>
        <w:rPr>
          <w:rFonts w:ascii="Tahoma" w:hAnsi="Tahoma"/>
        </w:rPr>
      </w:pPr>
      <w:r>
        <w:rPr>
          <w:rFonts w:ascii="Tahoma" w:hAnsi="Tahoma"/>
        </w:rPr>
        <w:t>Printers can be setup to print specific reports to specific printer trays.</w:t>
      </w:r>
    </w:p>
    <w:p w:rsidR="006D0BDB" w:rsidRDefault="006D0BDB" w:rsidP="00784D08">
      <w:pPr>
        <w:numPr>
          <w:ilvl w:val="0"/>
          <w:numId w:val="3"/>
        </w:numPr>
        <w:ind w:hanging="720"/>
        <w:rPr>
          <w:rFonts w:ascii="Tahoma" w:hAnsi="Tahoma"/>
        </w:rPr>
      </w:pPr>
      <w:r>
        <w:rPr>
          <w:rFonts w:ascii="Tahoma" w:hAnsi="Tahoma"/>
        </w:rPr>
        <w:t>Added support for duplex, color and black and white printing specific to each report and printer.</w:t>
      </w:r>
    </w:p>
    <w:p w:rsidR="006D0BDB" w:rsidRDefault="006D0BDB" w:rsidP="00784D08">
      <w:pPr>
        <w:numPr>
          <w:ilvl w:val="0"/>
          <w:numId w:val="3"/>
        </w:numPr>
        <w:ind w:hanging="720"/>
        <w:rPr>
          <w:rFonts w:ascii="Tahoma" w:hAnsi="Tahoma"/>
        </w:rPr>
      </w:pPr>
      <w:r>
        <w:rPr>
          <w:rFonts w:ascii="Tahoma" w:hAnsi="Tahoma"/>
        </w:rPr>
        <w:t>Printers can be setup generically so all reports sent to that printer would print with the same attributes.</w:t>
      </w:r>
    </w:p>
    <w:p w:rsidR="006D0BDB" w:rsidRDefault="006D0BDB" w:rsidP="00784D08">
      <w:pPr>
        <w:numPr>
          <w:ilvl w:val="0"/>
          <w:numId w:val="3"/>
        </w:numPr>
        <w:ind w:hanging="720"/>
        <w:rPr>
          <w:rFonts w:ascii="Tahoma" w:hAnsi="Tahoma"/>
        </w:rPr>
      </w:pPr>
      <w:r>
        <w:rPr>
          <w:rFonts w:ascii="Tahoma" w:hAnsi="Tahoma"/>
        </w:rPr>
        <w:t xml:space="preserve">Reports can be individually setup with specific printer </w:t>
      </w:r>
      <w:proofErr w:type="gramStart"/>
      <w:r>
        <w:rPr>
          <w:rFonts w:ascii="Tahoma" w:hAnsi="Tahoma"/>
        </w:rPr>
        <w:t>options,</w:t>
      </w:r>
      <w:proofErr w:type="gramEnd"/>
      <w:r>
        <w:rPr>
          <w:rFonts w:ascii="Tahoma" w:hAnsi="Tahoma"/>
        </w:rPr>
        <w:t xml:space="preserve"> these can be set to override default printer settings.</w:t>
      </w:r>
    </w:p>
    <w:p w:rsidR="006D0BDB" w:rsidRDefault="006D0BDB" w:rsidP="00784D08">
      <w:pPr>
        <w:numPr>
          <w:ilvl w:val="0"/>
          <w:numId w:val="3"/>
        </w:numPr>
        <w:ind w:hanging="720"/>
        <w:rPr>
          <w:rFonts w:ascii="Tahoma" w:hAnsi="Tahoma"/>
        </w:rPr>
      </w:pPr>
      <w:r>
        <w:rPr>
          <w:rFonts w:ascii="Tahoma" w:hAnsi="Tahoma"/>
        </w:rPr>
        <w:t>Responsible for updating clients as new versions of this software package are released.</w:t>
      </w:r>
    </w:p>
    <w:p w:rsidR="006D0BDB" w:rsidRDefault="006D0BDB">
      <w:pPr>
        <w:rPr>
          <w:rFonts w:ascii="Tahoma" w:hAnsi="Tahoma"/>
        </w:rPr>
      </w:pPr>
    </w:p>
    <w:p w:rsidR="006D0BDB" w:rsidRDefault="006D0BDB">
      <w:pPr>
        <w:rPr>
          <w:rFonts w:ascii="Tahoma" w:hAnsi="Tahoma"/>
          <w:b/>
        </w:rPr>
      </w:pPr>
      <w:proofErr w:type="spellStart"/>
      <w:r>
        <w:rPr>
          <w:rFonts w:ascii="Tahoma" w:hAnsi="Tahoma"/>
          <w:b/>
        </w:rPr>
        <w:t>Expesite</w:t>
      </w:r>
      <w:proofErr w:type="spellEnd"/>
      <w:r>
        <w:rPr>
          <w:rFonts w:ascii="Tahoma" w:hAnsi="Tahoma"/>
          <w:b/>
        </w:rPr>
        <w:t xml:space="preserve"> </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01/2006 to 06/2006</w:t>
      </w:r>
    </w:p>
    <w:p w:rsidR="006D0BDB" w:rsidRDefault="006D0BDB">
      <w:pPr>
        <w:rPr>
          <w:rFonts w:ascii="Tahoma" w:hAnsi="Tahoma"/>
          <w:b/>
        </w:rPr>
      </w:pPr>
      <w:r>
        <w:rPr>
          <w:rFonts w:ascii="Tahoma" w:hAnsi="Tahoma"/>
          <w:b/>
        </w:rPr>
        <w:t>ASP Classic Multi-Tier Web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Dublin, Ohio</w:t>
      </w:r>
    </w:p>
    <w:p w:rsidR="006D0BDB" w:rsidRDefault="006D0BDB">
      <w:pPr>
        <w:rPr>
          <w:rFonts w:ascii="Tahoma" w:hAnsi="Tahoma"/>
        </w:rPr>
      </w:pPr>
    </w:p>
    <w:p w:rsidR="00C072CE" w:rsidRDefault="006D0BDB">
      <w:pPr>
        <w:rPr>
          <w:rFonts w:ascii="Tahoma" w:hAnsi="Tahoma"/>
        </w:rPr>
      </w:pPr>
      <w:r>
        <w:rPr>
          <w:rFonts w:ascii="Tahoma" w:hAnsi="Tahoma"/>
          <w:b/>
        </w:rPr>
        <w:t>Environment:</w:t>
      </w:r>
      <w:r>
        <w:rPr>
          <w:rFonts w:ascii="Tahoma" w:hAnsi="Tahoma"/>
          <w:b/>
        </w:rPr>
        <w:tab/>
      </w:r>
      <w:r>
        <w:rPr>
          <w:rFonts w:ascii="Tahoma" w:hAnsi="Tahoma"/>
        </w:rPr>
        <w:t xml:space="preserve">Microsoft Interdev, Microsoft Source Safe, VB6, COM, </w:t>
      </w:r>
      <w:r w:rsidR="00C072CE">
        <w:rPr>
          <w:rFonts w:ascii="Tahoma" w:hAnsi="Tahoma"/>
        </w:rPr>
        <w:t xml:space="preserve">ActiveX Controls, </w:t>
      </w:r>
      <w:r>
        <w:rPr>
          <w:rFonts w:ascii="Tahoma" w:hAnsi="Tahoma"/>
        </w:rPr>
        <w:t xml:space="preserve">SQL Server 2005, Stored </w:t>
      </w:r>
    </w:p>
    <w:p w:rsidR="00C072CE" w:rsidRDefault="00C072CE" w:rsidP="00C072CE">
      <w:pPr>
        <w:rPr>
          <w:rFonts w:ascii="Tahoma" w:hAnsi="Tahoma"/>
        </w:rPr>
      </w:pPr>
      <w:r>
        <w:rPr>
          <w:rFonts w:ascii="Tahoma" w:hAnsi="Tahoma"/>
        </w:rPr>
        <w:tab/>
      </w:r>
      <w:r>
        <w:rPr>
          <w:rFonts w:ascii="Tahoma" w:hAnsi="Tahoma"/>
        </w:rPr>
        <w:tab/>
      </w:r>
      <w:r w:rsidR="006D0BDB">
        <w:rPr>
          <w:rFonts w:ascii="Tahoma" w:hAnsi="Tahoma"/>
        </w:rPr>
        <w:t xml:space="preserve">Procedures, ASP Classic, HTML, CSS, JavaScript, Dynamic PDF creation, Active Reports, XML, </w:t>
      </w:r>
    </w:p>
    <w:p w:rsidR="00C072CE" w:rsidRDefault="00C072CE" w:rsidP="00C072CE">
      <w:pPr>
        <w:rPr>
          <w:rFonts w:ascii="Tahoma" w:hAnsi="Tahoma"/>
        </w:rPr>
      </w:pPr>
      <w:r>
        <w:rPr>
          <w:rFonts w:ascii="Tahoma" w:hAnsi="Tahoma"/>
        </w:rPr>
        <w:tab/>
      </w:r>
      <w:r>
        <w:rPr>
          <w:rFonts w:ascii="Tahoma" w:hAnsi="Tahoma"/>
        </w:rPr>
        <w:tab/>
      </w:r>
      <w:proofErr w:type="spellStart"/>
      <w:proofErr w:type="gramStart"/>
      <w:r w:rsidR="006D0BDB">
        <w:rPr>
          <w:rFonts w:ascii="Tahoma" w:hAnsi="Tahoma"/>
        </w:rPr>
        <w:t>XMLRequest</w:t>
      </w:r>
      <w:proofErr w:type="spellEnd"/>
      <w:r w:rsidR="006D0BDB">
        <w:rPr>
          <w:rFonts w:ascii="Tahoma" w:hAnsi="Tahoma"/>
        </w:rPr>
        <w:t>, Frames/</w:t>
      </w:r>
      <w:proofErr w:type="spellStart"/>
      <w:r w:rsidR="006D0BDB">
        <w:rPr>
          <w:rFonts w:ascii="Tahoma" w:hAnsi="Tahoma"/>
        </w:rPr>
        <w:t>IFrame</w:t>
      </w:r>
      <w:proofErr w:type="spellEnd"/>
      <w:r w:rsidR="006D0BDB">
        <w:rPr>
          <w:rFonts w:ascii="Tahoma" w:hAnsi="Tahoma"/>
        </w:rPr>
        <w:t>, DOM, cross frame communication.</w:t>
      </w:r>
      <w:proofErr w:type="gramEnd"/>
      <w:r w:rsidR="006D0BDB">
        <w:rPr>
          <w:rFonts w:ascii="Tahoma" w:hAnsi="Tahoma"/>
        </w:rPr>
        <w:t xml:space="preserve"> Unit Testing and Regression Testing, </w:t>
      </w:r>
    </w:p>
    <w:p w:rsidR="006D0BDB" w:rsidRDefault="00C072CE" w:rsidP="00C072CE">
      <w:pPr>
        <w:rPr>
          <w:rFonts w:ascii="Tahoma" w:hAnsi="Tahoma"/>
        </w:rPr>
      </w:pPr>
      <w:r>
        <w:rPr>
          <w:rFonts w:ascii="Tahoma" w:hAnsi="Tahoma"/>
        </w:rPr>
        <w:tab/>
      </w:r>
      <w:r>
        <w:rPr>
          <w:rFonts w:ascii="Tahoma" w:hAnsi="Tahoma"/>
        </w:rPr>
        <w:tab/>
      </w:r>
      <w:proofErr w:type="gramStart"/>
      <w:r w:rsidR="006D0BDB">
        <w:rPr>
          <w:rFonts w:ascii="Tahoma" w:hAnsi="Tahoma"/>
        </w:rPr>
        <w:t>standardized</w:t>
      </w:r>
      <w:proofErr w:type="gramEnd"/>
      <w:r w:rsidR="006D0BDB">
        <w:rPr>
          <w:rFonts w:ascii="Tahoma" w:hAnsi="Tahoma"/>
        </w:rPr>
        <w:t xml:space="preserve"> bug reporting, Localization.</w:t>
      </w:r>
    </w:p>
    <w:p w:rsidR="006D0BDB" w:rsidRDefault="006D0BDB">
      <w:pPr>
        <w:rPr>
          <w:rFonts w:ascii="Tahoma" w:hAnsi="Tahoma"/>
        </w:rPr>
      </w:pPr>
    </w:p>
    <w:p w:rsidR="006D0BDB" w:rsidRDefault="006D0BDB">
      <w:pPr>
        <w:numPr>
          <w:ilvl w:val="0"/>
          <w:numId w:val="3"/>
        </w:numPr>
        <w:ind w:hanging="720"/>
        <w:rPr>
          <w:rFonts w:ascii="Tahoma" w:hAnsi="Tahoma"/>
        </w:rPr>
      </w:pPr>
      <w:r>
        <w:rPr>
          <w:rFonts w:ascii="Tahoma" w:hAnsi="Tahoma"/>
        </w:rPr>
        <w:t>Created design documents and Test Plans from existing statements of work (SOW).</w:t>
      </w:r>
    </w:p>
    <w:p w:rsidR="006D0BDB" w:rsidRDefault="006D0BDB">
      <w:pPr>
        <w:numPr>
          <w:ilvl w:val="0"/>
          <w:numId w:val="3"/>
        </w:numPr>
        <w:ind w:hanging="720"/>
        <w:rPr>
          <w:rFonts w:ascii="Tahoma" w:hAnsi="Tahoma"/>
        </w:rPr>
      </w:pPr>
      <w:r>
        <w:rPr>
          <w:rFonts w:ascii="Tahoma" w:hAnsi="Tahoma"/>
        </w:rPr>
        <w:t>Developed code while following existing design documents.</w:t>
      </w:r>
    </w:p>
    <w:p w:rsidR="006D0BDB" w:rsidRDefault="006D0BDB">
      <w:pPr>
        <w:numPr>
          <w:ilvl w:val="0"/>
          <w:numId w:val="3"/>
        </w:numPr>
        <w:ind w:hanging="720"/>
        <w:rPr>
          <w:rFonts w:ascii="Tahoma" w:hAnsi="Tahoma"/>
        </w:rPr>
      </w:pPr>
      <w:r>
        <w:rPr>
          <w:rFonts w:ascii="Tahoma" w:hAnsi="Tahoma"/>
        </w:rPr>
        <w:t>Responsible for reviewing design documents and suggesting changes/fixes when necessary.</w:t>
      </w:r>
    </w:p>
    <w:p w:rsidR="006D0BDB" w:rsidRDefault="006D0BDB">
      <w:pPr>
        <w:numPr>
          <w:ilvl w:val="0"/>
          <w:numId w:val="3"/>
        </w:numPr>
        <w:ind w:hanging="720"/>
        <w:rPr>
          <w:rFonts w:ascii="Tahoma" w:hAnsi="Tahoma"/>
        </w:rPr>
      </w:pPr>
      <w:r>
        <w:rPr>
          <w:rFonts w:ascii="Tahoma" w:hAnsi="Tahoma"/>
        </w:rPr>
        <w:t>Worked with management to get original design documents or fixes to existing design documents approved.</w:t>
      </w:r>
    </w:p>
    <w:p w:rsidR="006D0BDB" w:rsidRDefault="006D0BDB">
      <w:pPr>
        <w:numPr>
          <w:ilvl w:val="0"/>
          <w:numId w:val="3"/>
        </w:numPr>
        <w:ind w:hanging="720"/>
        <w:rPr>
          <w:rFonts w:ascii="Tahoma" w:hAnsi="Tahoma"/>
        </w:rPr>
      </w:pPr>
      <w:r>
        <w:rPr>
          <w:rFonts w:ascii="Tahoma" w:hAnsi="Tahoma"/>
        </w:rPr>
        <w:t>Performed unit testing and regression testing.</w:t>
      </w:r>
    </w:p>
    <w:p w:rsidR="006D0BDB" w:rsidRDefault="006D0BDB">
      <w:pPr>
        <w:numPr>
          <w:ilvl w:val="0"/>
          <w:numId w:val="3"/>
        </w:numPr>
        <w:ind w:hanging="720"/>
        <w:rPr>
          <w:rFonts w:ascii="Tahoma" w:hAnsi="Tahoma"/>
        </w:rPr>
      </w:pPr>
      <w:r>
        <w:rPr>
          <w:rFonts w:ascii="Tahoma" w:hAnsi="Tahoma"/>
        </w:rPr>
        <w:t>Reported bugs in a centralized custom bug reporting system.</w:t>
      </w:r>
    </w:p>
    <w:p w:rsidR="006D0BDB" w:rsidRDefault="006D0BDB">
      <w:pPr>
        <w:numPr>
          <w:ilvl w:val="0"/>
          <w:numId w:val="3"/>
        </w:numPr>
        <w:ind w:hanging="720"/>
        <w:rPr>
          <w:rFonts w:ascii="Tahoma" w:hAnsi="Tahoma"/>
        </w:rPr>
      </w:pPr>
      <w:r>
        <w:rPr>
          <w:rFonts w:ascii="Tahoma" w:hAnsi="Tahoma"/>
        </w:rPr>
        <w:t>Fixed bugs as they are assigned to me.</w:t>
      </w:r>
    </w:p>
    <w:p w:rsidR="006D0BDB" w:rsidRDefault="006D0BDB">
      <w:pPr>
        <w:rPr>
          <w:rFonts w:ascii="Tahoma" w:hAnsi="Tahoma"/>
        </w:rPr>
      </w:pPr>
    </w:p>
    <w:p w:rsidR="006D0BDB" w:rsidRDefault="00784D08">
      <w:pPr>
        <w:rPr>
          <w:rFonts w:ascii="Tahoma" w:hAnsi="Tahoma"/>
          <w:b/>
        </w:rPr>
      </w:pPr>
      <w:r>
        <w:rPr>
          <w:rFonts w:ascii="Tahoma" w:hAnsi="Tahoma"/>
          <w:b/>
        </w:rPr>
        <w:br w:type="page"/>
      </w:r>
      <w:r w:rsidR="006D0BDB">
        <w:rPr>
          <w:rFonts w:ascii="Tahoma" w:hAnsi="Tahoma"/>
          <w:b/>
        </w:rPr>
        <w:lastRenderedPageBreak/>
        <w:t>Summit Software</w:t>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t>06/2005 to 12/2005</w:t>
      </w:r>
    </w:p>
    <w:p w:rsidR="006D0BDB" w:rsidRDefault="006D0BDB">
      <w:pPr>
        <w:rPr>
          <w:rFonts w:ascii="Tahoma" w:hAnsi="Tahoma"/>
          <w:b/>
        </w:rPr>
      </w:pPr>
      <w:r>
        <w:rPr>
          <w:rFonts w:ascii="Tahoma" w:hAnsi="Tahoma"/>
          <w:b/>
        </w:rPr>
        <w:t>ASP.NET/C# Software and Web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Little Rock, Arkansas</w:t>
      </w:r>
    </w:p>
    <w:p w:rsidR="006D0BDB" w:rsidRDefault="006D0BDB">
      <w:pPr>
        <w:rPr>
          <w:rFonts w:ascii="Tahoma" w:hAnsi="Tahoma"/>
        </w:rPr>
      </w:pPr>
    </w:p>
    <w:p w:rsidR="006D0BDB" w:rsidRDefault="006D0BDB">
      <w:pPr>
        <w:rPr>
          <w:rFonts w:ascii="Tahoma" w:hAnsi="Tahoma"/>
        </w:rPr>
      </w:pPr>
      <w:r>
        <w:rPr>
          <w:rFonts w:ascii="Tahoma" w:hAnsi="Tahoma"/>
          <w:b/>
        </w:rPr>
        <w:t>Environment:</w:t>
      </w:r>
      <w:r>
        <w:rPr>
          <w:rFonts w:ascii="Tahoma" w:hAnsi="Tahoma"/>
          <w:b/>
        </w:rPr>
        <w:tab/>
      </w:r>
      <w:r>
        <w:rPr>
          <w:rFonts w:ascii="Tahoma" w:hAnsi="Tahoma"/>
        </w:rPr>
        <w:t>C#, TAS, Microsoft Visual Studio 2003, FDF, ASP.NET, XHTML, CSS, Pervasive SQL 9</w:t>
      </w:r>
    </w:p>
    <w:p w:rsidR="006D0BDB" w:rsidRDefault="006D0BDB">
      <w:pPr>
        <w:rPr>
          <w:rFonts w:ascii="Tahoma" w:hAnsi="Tahoma"/>
        </w:rPr>
      </w:pPr>
    </w:p>
    <w:p w:rsidR="006D0BDB" w:rsidRDefault="006D0BDB">
      <w:pPr>
        <w:numPr>
          <w:ilvl w:val="0"/>
          <w:numId w:val="3"/>
        </w:numPr>
        <w:ind w:hanging="720"/>
        <w:rPr>
          <w:rFonts w:ascii="Tahoma" w:hAnsi="Tahoma"/>
        </w:rPr>
      </w:pPr>
      <w:r>
        <w:rPr>
          <w:rFonts w:ascii="Tahoma" w:hAnsi="Tahoma"/>
        </w:rPr>
        <w:t>Redeveloped existing temporary/permanent placement software using C#.</w:t>
      </w:r>
    </w:p>
    <w:p w:rsidR="006D0BDB" w:rsidRDefault="006D0BDB">
      <w:pPr>
        <w:numPr>
          <w:ilvl w:val="0"/>
          <w:numId w:val="3"/>
        </w:numPr>
        <w:ind w:hanging="720"/>
        <w:rPr>
          <w:rFonts w:ascii="Tahoma" w:hAnsi="Tahoma"/>
        </w:rPr>
      </w:pPr>
      <w:r>
        <w:rPr>
          <w:rFonts w:ascii="Tahoma" w:hAnsi="Tahoma"/>
        </w:rPr>
        <w:t>Developed a data access layer that allowed the customer to choose the database most suitable for them.</w:t>
      </w:r>
    </w:p>
    <w:p w:rsidR="006D0BDB" w:rsidRDefault="006D0BDB">
      <w:pPr>
        <w:numPr>
          <w:ilvl w:val="0"/>
          <w:numId w:val="3"/>
        </w:numPr>
        <w:ind w:hanging="720"/>
        <w:rPr>
          <w:rFonts w:ascii="Tahoma" w:hAnsi="Tahoma"/>
        </w:rPr>
      </w:pPr>
      <w:r>
        <w:rPr>
          <w:rFonts w:ascii="Tahoma" w:hAnsi="Tahoma"/>
        </w:rPr>
        <w:t>Reported directly to the owners of the company.</w:t>
      </w:r>
    </w:p>
    <w:p w:rsidR="006D0BDB" w:rsidRDefault="006D0BDB">
      <w:pPr>
        <w:numPr>
          <w:ilvl w:val="0"/>
          <w:numId w:val="3"/>
        </w:numPr>
        <w:ind w:hanging="720"/>
        <w:rPr>
          <w:rFonts w:ascii="Tahoma" w:hAnsi="Tahoma"/>
        </w:rPr>
      </w:pPr>
      <w:r>
        <w:rPr>
          <w:rFonts w:ascii="Tahoma" w:hAnsi="Tahoma"/>
        </w:rPr>
        <w:t>Maintained/Modified existing C#, ASP.NET code for clients.</w:t>
      </w:r>
      <w:r w:rsidR="00784D08">
        <w:rPr>
          <w:rFonts w:ascii="Tahoma" w:hAnsi="Tahoma"/>
        </w:rPr>
        <w:br/>
      </w:r>
    </w:p>
    <w:p w:rsidR="006D0BDB" w:rsidRDefault="006D0BDB" w:rsidP="00784D08">
      <w:pPr>
        <w:rPr>
          <w:rFonts w:ascii="Tahoma" w:hAnsi="Tahoma"/>
          <w:b/>
        </w:rPr>
      </w:pPr>
      <w:r>
        <w:rPr>
          <w:rFonts w:ascii="Tahoma" w:hAnsi="Tahoma"/>
          <w:b/>
        </w:rPr>
        <w:t>Payroll Management Incorporated</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04/2002 to 06/2005</w:t>
      </w:r>
    </w:p>
    <w:p w:rsidR="006D0BDB" w:rsidRDefault="006D0BDB" w:rsidP="00784D08">
      <w:pPr>
        <w:rPr>
          <w:rFonts w:ascii="Tahoma" w:hAnsi="Tahoma"/>
          <w:b/>
        </w:rPr>
      </w:pPr>
      <w:r>
        <w:rPr>
          <w:rFonts w:ascii="Tahoma" w:hAnsi="Tahoma"/>
          <w:b/>
        </w:rPr>
        <w:t>ASP.NET/VB.NET Software and Web Developer, DBA</w:t>
      </w:r>
      <w:r>
        <w:rPr>
          <w:rFonts w:ascii="Tahoma" w:hAnsi="Tahoma"/>
          <w:b/>
        </w:rPr>
        <w:tab/>
      </w:r>
      <w:r>
        <w:rPr>
          <w:rFonts w:ascii="Tahoma" w:hAnsi="Tahoma"/>
          <w:b/>
        </w:rPr>
        <w:tab/>
      </w:r>
      <w:r>
        <w:rPr>
          <w:rFonts w:ascii="Tahoma" w:hAnsi="Tahoma"/>
          <w:b/>
        </w:rPr>
        <w:tab/>
      </w:r>
      <w:r>
        <w:rPr>
          <w:rFonts w:ascii="Tahoma" w:hAnsi="Tahoma"/>
          <w:b/>
        </w:rPr>
        <w:tab/>
        <w:t>Fort Walton Beach, Florida</w:t>
      </w:r>
    </w:p>
    <w:p w:rsidR="006D0BDB" w:rsidRDefault="006D0BDB" w:rsidP="00784D08">
      <w:pPr>
        <w:rPr>
          <w:rFonts w:ascii="Tahoma" w:hAnsi="Tahoma"/>
        </w:rPr>
      </w:pPr>
    </w:p>
    <w:p w:rsidR="006D0BDB" w:rsidRDefault="006D0BDB" w:rsidP="00784D08">
      <w:pPr>
        <w:rPr>
          <w:rFonts w:ascii="Tahoma" w:hAnsi="Tahoma"/>
        </w:rPr>
      </w:pPr>
      <w:r>
        <w:rPr>
          <w:rFonts w:ascii="Tahoma" w:hAnsi="Tahoma"/>
          <w:b/>
        </w:rPr>
        <w:t>Environment:</w:t>
      </w:r>
      <w:r>
        <w:rPr>
          <w:rFonts w:ascii="Tahoma" w:hAnsi="Tahoma"/>
          <w:b/>
        </w:rPr>
        <w:tab/>
      </w:r>
      <w:r>
        <w:rPr>
          <w:rFonts w:ascii="Tahoma" w:hAnsi="Tahoma"/>
        </w:rPr>
        <w:t>VB6, ASP Classic, VB.NET, ASP.NET, EDI, Microsoft Visual Studio 2001, CSS, Pervasive SQL 2000i</w:t>
      </w:r>
    </w:p>
    <w:p w:rsidR="006D0BDB" w:rsidRDefault="006D0BDB" w:rsidP="00784D08">
      <w:pPr>
        <w:rPr>
          <w:rFonts w:ascii="Tahoma" w:hAnsi="Tahoma"/>
        </w:rPr>
      </w:pPr>
    </w:p>
    <w:p w:rsidR="006D0BDB" w:rsidRDefault="006D0BDB" w:rsidP="00784D08">
      <w:pPr>
        <w:numPr>
          <w:ilvl w:val="0"/>
          <w:numId w:val="3"/>
        </w:numPr>
        <w:ind w:hanging="720"/>
        <w:rPr>
          <w:rFonts w:ascii="Tahoma" w:hAnsi="Tahoma"/>
        </w:rPr>
      </w:pPr>
      <w:r>
        <w:rPr>
          <w:rFonts w:ascii="Tahoma" w:hAnsi="Tahoma"/>
        </w:rPr>
        <w:t>Worked directly with software vendor to convert PMI’s payroll software from DAC Easy to Summit Payroll software.</w:t>
      </w:r>
    </w:p>
    <w:p w:rsidR="006D0BDB" w:rsidRDefault="006D0BDB" w:rsidP="00784D08">
      <w:pPr>
        <w:numPr>
          <w:ilvl w:val="0"/>
          <w:numId w:val="3"/>
        </w:numPr>
        <w:ind w:hanging="720"/>
        <w:rPr>
          <w:rFonts w:ascii="Tahoma" w:hAnsi="Tahoma"/>
        </w:rPr>
      </w:pPr>
      <w:r>
        <w:rPr>
          <w:rFonts w:ascii="Tahoma" w:hAnsi="Tahoma"/>
        </w:rPr>
        <w:t>Responsible for upgrading Summit Payroll software which enhanced PMI’s benefits and accruement capabilities.</w:t>
      </w:r>
    </w:p>
    <w:p w:rsidR="006D0BDB" w:rsidRDefault="006D0BDB" w:rsidP="00784D08">
      <w:pPr>
        <w:numPr>
          <w:ilvl w:val="0"/>
          <w:numId w:val="3"/>
        </w:numPr>
        <w:ind w:hanging="720"/>
        <w:rPr>
          <w:rFonts w:ascii="Tahoma" w:hAnsi="Tahoma"/>
        </w:rPr>
      </w:pPr>
      <w:r>
        <w:rPr>
          <w:rFonts w:ascii="Tahoma" w:hAnsi="Tahoma"/>
        </w:rPr>
        <w:t>Maintained both desktop and web applications utilizing VB6 and ASP Classic</w:t>
      </w:r>
      <w:r w:rsidR="00065633">
        <w:rPr>
          <w:rFonts w:ascii="Tahoma" w:hAnsi="Tahoma"/>
        </w:rPr>
        <w:t>, ADO Classic and ActiveX Controls</w:t>
      </w:r>
      <w:bookmarkStart w:id="0" w:name="_GoBack"/>
      <w:bookmarkEnd w:id="0"/>
      <w:r>
        <w:rPr>
          <w:rFonts w:ascii="Tahoma" w:hAnsi="Tahoma"/>
        </w:rPr>
        <w:t xml:space="preserve">. </w:t>
      </w:r>
    </w:p>
    <w:p w:rsidR="006D0BDB" w:rsidRDefault="006D0BDB" w:rsidP="00784D08">
      <w:pPr>
        <w:numPr>
          <w:ilvl w:val="0"/>
          <w:numId w:val="3"/>
        </w:numPr>
        <w:ind w:hanging="720"/>
        <w:rPr>
          <w:rFonts w:ascii="Tahoma" w:hAnsi="Tahoma"/>
        </w:rPr>
      </w:pPr>
      <w:r>
        <w:rPr>
          <w:rFonts w:ascii="Tahoma" w:hAnsi="Tahoma"/>
        </w:rPr>
        <w:t xml:space="preserve">Developed new software with VB.NET and C#, ADO.NET, ASP.NET. </w:t>
      </w:r>
    </w:p>
    <w:p w:rsidR="006D0BDB" w:rsidRDefault="006D0BDB" w:rsidP="00784D08">
      <w:pPr>
        <w:numPr>
          <w:ilvl w:val="0"/>
          <w:numId w:val="3"/>
        </w:numPr>
        <w:ind w:hanging="720"/>
        <w:rPr>
          <w:rFonts w:ascii="Tahoma" w:hAnsi="Tahoma"/>
        </w:rPr>
      </w:pPr>
      <w:r>
        <w:rPr>
          <w:rFonts w:ascii="Tahoma" w:hAnsi="Tahoma"/>
        </w:rPr>
        <w:t xml:space="preserve">Develop and deploy numerous complex software components which tightly integrate with Summit Payroll software </w:t>
      </w:r>
    </w:p>
    <w:p w:rsidR="006D0BDB" w:rsidRDefault="006D0BDB" w:rsidP="00784D08">
      <w:pPr>
        <w:numPr>
          <w:ilvl w:val="0"/>
          <w:numId w:val="3"/>
        </w:numPr>
        <w:ind w:hanging="720"/>
        <w:rPr>
          <w:rFonts w:ascii="Tahoma" w:hAnsi="Tahoma"/>
        </w:rPr>
      </w:pPr>
      <w:r>
        <w:rPr>
          <w:rFonts w:ascii="Tahoma" w:hAnsi="Tahoma"/>
        </w:rPr>
        <w:t xml:space="preserve">Produce easy to understand training manuals and help files to accompany software. </w:t>
      </w:r>
    </w:p>
    <w:p w:rsidR="006D0BDB" w:rsidRDefault="006D0BDB" w:rsidP="00784D08">
      <w:pPr>
        <w:numPr>
          <w:ilvl w:val="0"/>
          <w:numId w:val="3"/>
        </w:numPr>
        <w:ind w:hanging="720"/>
        <w:rPr>
          <w:rFonts w:ascii="Tahoma" w:hAnsi="Tahoma"/>
        </w:rPr>
      </w:pPr>
      <w:r>
        <w:rPr>
          <w:rFonts w:ascii="Tahoma" w:hAnsi="Tahoma"/>
        </w:rPr>
        <w:t>Database Administrator, completely responsible for multi-gigabyte Microsoft SQL 2000 and Pervasive SQL 2000 databases.</w:t>
      </w:r>
    </w:p>
    <w:p w:rsidR="006D0BDB" w:rsidRDefault="006D0BDB" w:rsidP="00784D08">
      <w:pPr>
        <w:numPr>
          <w:ilvl w:val="0"/>
          <w:numId w:val="3"/>
        </w:numPr>
        <w:ind w:hanging="720"/>
        <w:rPr>
          <w:rFonts w:ascii="Tahoma" w:hAnsi="Tahoma"/>
        </w:rPr>
      </w:pPr>
      <w:r>
        <w:rPr>
          <w:rFonts w:ascii="Tahoma" w:hAnsi="Tahoma"/>
        </w:rPr>
        <w:t xml:space="preserve">Produce reusable custom reports and associated software. </w:t>
      </w:r>
    </w:p>
    <w:p w:rsidR="006D0BDB" w:rsidRDefault="006D0BDB" w:rsidP="00784D08">
      <w:pPr>
        <w:numPr>
          <w:ilvl w:val="0"/>
          <w:numId w:val="3"/>
        </w:numPr>
        <w:ind w:hanging="720"/>
        <w:rPr>
          <w:rFonts w:ascii="Tahoma" w:hAnsi="Tahoma"/>
        </w:rPr>
      </w:pPr>
      <w:r>
        <w:rPr>
          <w:rFonts w:ascii="Tahoma" w:hAnsi="Tahoma"/>
        </w:rPr>
        <w:t>Develop advanced EDI (Electronic Data Interchange) software for data exchange with AFLAC and Blue Cross Blue Shield of Florida ASC X12 834 Benefit Enrollment and Maintenance.</w:t>
      </w:r>
    </w:p>
    <w:p w:rsidR="006D0BDB" w:rsidRDefault="006D0BDB" w:rsidP="00784D08">
      <w:pPr>
        <w:numPr>
          <w:ilvl w:val="0"/>
          <w:numId w:val="3"/>
        </w:numPr>
        <w:ind w:hanging="720"/>
        <w:rPr>
          <w:rFonts w:ascii="Tahoma" w:hAnsi="Tahoma"/>
        </w:rPr>
      </w:pPr>
      <w:r>
        <w:rPr>
          <w:rFonts w:ascii="Tahoma" w:hAnsi="Tahoma"/>
        </w:rPr>
        <w:t>Train select end users with SQL and in some cases VBA for Access and Excel.</w:t>
      </w:r>
    </w:p>
    <w:p w:rsidR="006D0BDB" w:rsidRDefault="006D0BDB" w:rsidP="00784D08">
      <w:pPr>
        <w:numPr>
          <w:ilvl w:val="0"/>
          <w:numId w:val="3"/>
        </w:numPr>
        <w:ind w:hanging="720"/>
        <w:rPr>
          <w:rFonts w:ascii="Tahoma" w:hAnsi="Tahoma"/>
        </w:rPr>
      </w:pPr>
      <w:r>
        <w:rPr>
          <w:rFonts w:ascii="Tahoma" w:hAnsi="Tahoma"/>
        </w:rPr>
        <w:t>Maintain detailed logs of all daily activities.</w:t>
      </w:r>
    </w:p>
    <w:p w:rsidR="006D0BDB" w:rsidRDefault="006D0BDB">
      <w:pPr>
        <w:rPr>
          <w:rFonts w:ascii="Tahoma" w:hAnsi="Tahoma"/>
        </w:rPr>
      </w:pPr>
    </w:p>
    <w:p w:rsidR="006D0BDB" w:rsidRDefault="00784D08">
      <w:pPr>
        <w:rPr>
          <w:rFonts w:ascii="Tahoma" w:hAnsi="Tahoma"/>
          <w:b/>
        </w:rPr>
      </w:pPr>
      <w:r>
        <w:rPr>
          <w:rFonts w:ascii="Tahoma" w:hAnsi="Tahoma"/>
          <w:b/>
        </w:rPr>
        <w:br w:type="page"/>
      </w:r>
      <w:r w:rsidR="006D0BDB">
        <w:rPr>
          <w:rFonts w:ascii="Tahoma" w:hAnsi="Tahoma"/>
          <w:b/>
        </w:rPr>
        <w:lastRenderedPageBreak/>
        <w:t>Manpower</w:t>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r>
      <w:r w:rsidR="006D0BDB">
        <w:rPr>
          <w:rFonts w:ascii="Tahoma" w:hAnsi="Tahoma"/>
          <w:b/>
        </w:rPr>
        <w:tab/>
        <w:t>01/2002 to 04/2002</w:t>
      </w:r>
    </w:p>
    <w:p w:rsidR="006D0BDB" w:rsidRDefault="006D0BDB">
      <w:pPr>
        <w:rPr>
          <w:rFonts w:ascii="Tahoma" w:hAnsi="Tahoma"/>
          <w:b/>
        </w:rPr>
      </w:pPr>
      <w:r>
        <w:rPr>
          <w:rFonts w:ascii="Tahoma" w:hAnsi="Tahoma"/>
          <w:b/>
        </w:rPr>
        <w:t>Temporary Employee</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Shalimar, Florida</w:t>
      </w:r>
    </w:p>
    <w:p w:rsidR="006D0BDB" w:rsidRDefault="006D0BDB">
      <w:pPr>
        <w:rPr>
          <w:rFonts w:ascii="Tahoma" w:hAnsi="Tahoma"/>
        </w:rPr>
      </w:pPr>
    </w:p>
    <w:p w:rsidR="006D0BDB" w:rsidRDefault="006D0BDB">
      <w:pPr>
        <w:rPr>
          <w:rFonts w:ascii="Tahoma" w:hAnsi="Tahoma"/>
        </w:rPr>
      </w:pPr>
      <w:proofErr w:type="gramStart"/>
      <w:r>
        <w:rPr>
          <w:rFonts w:ascii="Tahoma" w:hAnsi="Tahoma"/>
        </w:rPr>
        <w:t>Performed miscellaneous labor.</w:t>
      </w:r>
      <w:proofErr w:type="gramEnd"/>
    </w:p>
    <w:p w:rsidR="006D0BDB" w:rsidRDefault="006D0BDB">
      <w:pPr>
        <w:rPr>
          <w:rFonts w:ascii="Tahoma" w:hAnsi="Tahoma"/>
        </w:rPr>
      </w:pPr>
      <w:r>
        <w:rPr>
          <w:rFonts w:ascii="Tahoma" w:hAnsi="Tahoma"/>
        </w:rPr>
        <w:t xml:space="preserve">One of Manpower’s most trusted and reliable employees  </w:t>
      </w:r>
    </w:p>
    <w:p w:rsidR="006D0BDB" w:rsidRDefault="006D0BDB">
      <w:pPr>
        <w:rPr>
          <w:rFonts w:ascii="Tahoma" w:hAnsi="Tahoma"/>
        </w:rPr>
      </w:pPr>
    </w:p>
    <w:p w:rsidR="006D0BDB" w:rsidRDefault="00784D08">
      <w:pPr>
        <w:rPr>
          <w:rFonts w:ascii="Tahoma" w:hAnsi="Tahoma"/>
          <w:b/>
        </w:rPr>
      </w:pPr>
      <w:r>
        <w:rPr>
          <w:rFonts w:ascii="Tahoma" w:hAnsi="Tahoma"/>
          <w:b/>
        </w:rPr>
        <w:t>Adecco</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sidR="006D0BDB">
        <w:rPr>
          <w:rFonts w:ascii="Tahoma" w:hAnsi="Tahoma"/>
          <w:b/>
        </w:rPr>
        <w:t>05/2000 to 01/2002</w:t>
      </w:r>
    </w:p>
    <w:p w:rsidR="006D0BDB" w:rsidRDefault="006D0BDB">
      <w:pPr>
        <w:rPr>
          <w:rFonts w:ascii="Tahoma" w:hAnsi="Tahoma"/>
          <w:i/>
        </w:rPr>
      </w:pPr>
      <w:r>
        <w:rPr>
          <w:rFonts w:ascii="Tahoma" w:hAnsi="Tahoma"/>
          <w:i/>
        </w:rPr>
        <w:t>While working with Adecco I was placed at these two companies.</w:t>
      </w:r>
    </w:p>
    <w:p w:rsidR="006D0BDB" w:rsidRDefault="006D0BDB">
      <w:pPr>
        <w:rPr>
          <w:rFonts w:ascii="Tahoma" w:hAnsi="Tahoma"/>
        </w:rPr>
      </w:pPr>
    </w:p>
    <w:p w:rsidR="006D0BDB" w:rsidRDefault="006D0BDB">
      <w:pPr>
        <w:rPr>
          <w:rFonts w:ascii="Tahoma" w:hAnsi="Tahoma"/>
          <w:b/>
        </w:rPr>
      </w:pPr>
      <w:proofErr w:type="spellStart"/>
      <w:r>
        <w:rPr>
          <w:rFonts w:ascii="Tahoma" w:hAnsi="Tahoma"/>
          <w:b/>
        </w:rPr>
        <w:t>Bekins</w:t>
      </w:r>
      <w:proofErr w:type="spellEnd"/>
      <w:r>
        <w:rPr>
          <w:rFonts w:ascii="Tahoma" w:hAnsi="Tahoma"/>
          <w:b/>
        </w:rPr>
        <w:t xml:space="preserve"> Worldwide Logistics</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04/2001 to 01/2002</w:t>
      </w:r>
    </w:p>
    <w:p w:rsidR="006D0BDB" w:rsidRDefault="006D0BDB">
      <w:pPr>
        <w:rPr>
          <w:rFonts w:ascii="Tahoma" w:hAnsi="Tahoma"/>
          <w:b/>
        </w:rPr>
      </w:pPr>
      <w:r>
        <w:rPr>
          <w:rFonts w:ascii="Tahoma" w:hAnsi="Tahoma"/>
          <w:b/>
        </w:rPr>
        <w:t>Data Entry Specialist</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Grove City, Ohio</w:t>
      </w:r>
    </w:p>
    <w:p w:rsidR="006D0BDB" w:rsidRDefault="006D0BDB">
      <w:pPr>
        <w:rPr>
          <w:rFonts w:ascii="Tahoma" w:hAnsi="Tahoma"/>
          <w:b/>
        </w:rPr>
      </w:pPr>
    </w:p>
    <w:p w:rsidR="006D0BDB" w:rsidRDefault="006D0BDB">
      <w:pPr>
        <w:rPr>
          <w:rFonts w:ascii="Tahoma" w:hAnsi="Tahoma"/>
        </w:rPr>
      </w:pPr>
      <w:r>
        <w:rPr>
          <w:rFonts w:ascii="Tahoma" w:hAnsi="Tahoma"/>
          <w:b/>
        </w:rPr>
        <w:t>Environment:</w:t>
      </w:r>
      <w:r>
        <w:rPr>
          <w:rFonts w:ascii="Tahoma" w:hAnsi="Tahoma"/>
          <w:b/>
        </w:rPr>
        <w:tab/>
      </w:r>
      <w:r>
        <w:rPr>
          <w:rFonts w:ascii="Tahoma" w:hAnsi="Tahoma"/>
        </w:rPr>
        <w:t>Microsoft Access, Excel and Word</w:t>
      </w:r>
    </w:p>
    <w:p w:rsidR="006D0BDB" w:rsidRDefault="006D0BDB">
      <w:pPr>
        <w:rPr>
          <w:rFonts w:ascii="Tahoma" w:hAnsi="Tahoma"/>
        </w:rPr>
      </w:pPr>
    </w:p>
    <w:p w:rsidR="006D0BDB" w:rsidRDefault="006D0BDB">
      <w:pPr>
        <w:rPr>
          <w:rFonts w:ascii="Tahoma" w:hAnsi="Tahoma"/>
        </w:rPr>
      </w:pPr>
      <w:proofErr w:type="gramStart"/>
      <w:r>
        <w:rPr>
          <w:rFonts w:ascii="Tahoma" w:hAnsi="Tahoma"/>
        </w:rPr>
        <w:t>Responsible for data entry and validation of Bills of Lading and other information.</w:t>
      </w:r>
      <w:proofErr w:type="gramEnd"/>
    </w:p>
    <w:p w:rsidR="006D0BDB" w:rsidRDefault="006D0BDB">
      <w:pPr>
        <w:rPr>
          <w:rFonts w:ascii="Tahoma" w:hAnsi="Tahoma"/>
        </w:rPr>
      </w:pPr>
      <w:proofErr w:type="gramStart"/>
      <w:r>
        <w:rPr>
          <w:rFonts w:ascii="Tahoma" w:hAnsi="Tahoma"/>
        </w:rPr>
        <w:t>Worked in a completely un-supervised environment.</w:t>
      </w:r>
      <w:proofErr w:type="gramEnd"/>
    </w:p>
    <w:p w:rsidR="006D0BDB" w:rsidRDefault="006D0BDB">
      <w:pPr>
        <w:rPr>
          <w:rFonts w:ascii="Tahoma" w:hAnsi="Tahoma"/>
        </w:rPr>
      </w:pPr>
      <w:r>
        <w:rPr>
          <w:rFonts w:ascii="Tahoma" w:hAnsi="Tahoma"/>
        </w:rPr>
        <w:tab/>
      </w:r>
    </w:p>
    <w:p w:rsidR="006D0BDB" w:rsidRDefault="006D0BDB">
      <w:pPr>
        <w:rPr>
          <w:rFonts w:ascii="Tahoma" w:hAnsi="Tahoma"/>
          <w:b/>
        </w:rPr>
      </w:pPr>
      <w:r>
        <w:rPr>
          <w:rFonts w:ascii="Tahoma" w:hAnsi="Tahoma"/>
          <w:b/>
        </w:rPr>
        <w:t>Stanley Electric Company</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05/2000 to 01/2001</w:t>
      </w:r>
    </w:p>
    <w:p w:rsidR="006D0BDB" w:rsidRDefault="006D0BDB">
      <w:pPr>
        <w:rPr>
          <w:rFonts w:ascii="Tahoma" w:hAnsi="Tahoma"/>
          <w:b/>
        </w:rPr>
      </w:pPr>
      <w:r>
        <w:rPr>
          <w:rFonts w:ascii="Tahoma" w:hAnsi="Tahoma"/>
          <w:b/>
        </w:rPr>
        <w:t>VBA Application Developer</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t>London, Ohio</w:t>
      </w:r>
    </w:p>
    <w:p w:rsidR="006D0BDB" w:rsidRDefault="006D0BDB">
      <w:pPr>
        <w:rPr>
          <w:rFonts w:ascii="Tahoma" w:hAnsi="Tahoma"/>
        </w:rPr>
      </w:pPr>
    </w:p>
    <w:p w:rsidR="006D0BDB" w:rsidRDefault="006D0BDB">
      <w:pPr>
        <w:rPr>
          <w:rFonts w:ascii="Tahoma" w:hAnsi="Tahoma"/>
        </w:rPr>
      </w:pPr>
      <w:r>
        <w:rPr>
          <w:rFonts w:ascii="Tahoma" w:hAnsi="Tahoma"/>
          <w:b/>
        </w:rPr>
        <w:t>Environment:</w:t>
      </w:r>
      <w:r>
        <w:rPr>
          <w:rFonts w:ascii="Tahoma" w:hAnsi="Tahoma"/>
          <w:b/>
        </w:rPr>
        <w:tab/>
      </w:r>
      <w:r>
        <w:rPr>
          <w:rFonts w:ascii="Tahoma" w:hAnsi="Tahoma"/>
        </w:rPr>
        <w:t>Microsoft Excel, Access, VBA</w:t>
      </w:r>
    </w:p>
    <w:p w:rsidR="006D0BDB" w:rsidRDefault="006D0BDB">
      <w:pPr>
        <w:rPr>
          <w:rFonts w:ascii="Tahoma" w:hAnsi="Tahoma"/>
        </w:rPr>
      </w:pPr>
    </w:p>
    <w:p w:rsidR="006D0BDB" w:rsidRDefault="006D0BDB">
      <w:pPr>
        <w:rPr>
          <w:rFonts w:ascii="Tahoma" w:hAnsi="Tahoma"/>
        </w:rPr>
      </w:pPr>
      <w:r>
        <w:rPr>
          <w:rFonts w:ascii="Tahoma" w:hAnsi="Tahoma"/>
        </w:rPr>
        <w:t xml:space="preserve">Develop, debug, test, design and implement business applications </w:t>
      </w:r>
    </w:p>
    <w:p w:rsidR="006D0BDB" w:rsidRDefault="006D0BDB">
      <w:pPr>
        <w:rPr>
          <w:rFonts w:ascii="Tahoma" w:hAnsi="Tahoma"/>
        </w:rPr>
      </w:pPr>
      <w:r>
        <w:rPr>
          <w:rFonts w:ascii="Tahoma" w:hAnsi="Tahoma"/>
        </w:rPr>
        <w:t>Develop date entry automation software, which interfaces with Excel and Access.</w:t>
      </w:r>
    </w:p>
    <w:p w:rsidR="006D0BDB" w:rsidRDefault="006D0BDB">
      <w:pPr>
        <w:rPr>
          <w:rFonts w:ascii="Tahoma" w:hAnsi="Tahoma"/>
        </w:rPr>
      </w:pPr>
      <w:proofErr w:type="gramStart"/>
      <w:r>
        <w:rPr>
          <w:rFonts w:ascii="Tahoma" w:hAnsi="Tahoma"/>
        </w:rPr>
        <w:t>Research and submitted proposals to management for new projects.</w:t>
      </w:r>
      <w:proofErr w:type="gramEnd"/>
    </w:p>
    <w:p w:rsidR="006D0BDB" w:rsidRDefault="006D0BDB">
      <w:pPr>
        <w:rPr>
          <w:rFonts w:ascii="Tahoma" w:hAnsi="Tahoma"/>
        </w:rPr>
      </w:pPr>
      <w:r>
        <w:rPr>
          <w:rFonts w:ascii="Tahoma" w:hAnsi="Tahoma"/>
        </w:rPr>
        <w:t>Reduced the time needed for updating and validating information entered into reports.</w:t>
      </w:r>
    </w:p>
    <w:p w:rsidR="006D0BDB" w:rsidRDefault="006D0BDB">
      <w:pPr>
        <w:rPr>
          <w:rFonts w:ascii="Tahoma" w:hAnsi="Tahoma"/>
        </w:rPr>
      </w:pPr>
      <w:r>
        <w:rPr>
          <w:rFonts w:ascii="Tahoma" w:hAnsi="Tahoma"/>
        </w:rPr>
        <w:t xml:space="preserve">Created sophisticated custom applications and reports for tracking employee and machine </w:t>
      </w:r>
    </w:p>
    <w:p w:rsidR="006D0BDB" w:rsidRDefault="006D0BDB">
      <w:pPr>
        <w:rPr>
          <w:rFonts w:ascii="Tahoma" w:hAnsi="Tahoma"/>
        </w:rPr>
      </w:pPr>
      <w:proofErr w:type="gramStart"/>
      <w:r>
        <w:rPr>
          <w:rFonts w:ascii="Tahoma" w:hAnsi="Tahoma"/>
        </w:rPr>
        <w:t>operation</w:t>
      </w:r>
      <w:proofErr w:type="gramEnd"/>
      <w:r>
        <w:rPr>
          <w:rFonts w:ascii="Tahoma" w:hAnsi="Tahoma"/>
        </w:rPr>
        <w:t xml:space="preserve"> performance, production rejection rates and monthly budgets.</w:t>
      </w:r>
    </w:p>
    <w:p w:rsidR="006D0BDB" w:rsidRDefault="006D0BDB">
      <w:pPr>
        <w:rPr>
          <w:rFonts w:ascii="Tahoma" w:hAnsi="Tahoma"/>
        </w:rPr>
      </w:pPr>
      <w:r>
        <w:rPr>
          <w:rFonts w:ascii="Tahoma" w:hAnsi="Tahoma"/>
        </w:rPr>
        <w:t>Performed data-entry with Excel and Access</w:t>
      </w:r>
    </w:p>
    <w:p w:rsidR="006D0BDB" w:rsidRDefault="006D0BDB">
      <w:pPr>
        <w:rPr>
          <w:rFonts w:ascii="Tahoma" w:hAnsi="Tahoma"/>
          <w:b/>
        </w:rPr>
      </w:pPr>
      <w:proofErr w:type="gramStart"/>
      <w:r>
        <w:rPr>
          <w:rFonts w:ascii="Tahoma" w:hAnsi="Tahoma"/>
        </w:rPr>
        <w:t>Designed new reports and forms.</w:t>
      </w:r>
      <w:proofErr w:type="gramEnd"/>
      <w:r>
        <w:rPr>
          <w:rFonts w:ascii="Tahoma" w:hAnsi="Tahoma"/>
          <w:b/>
        </w:rPr>
        <w:tab/>
      </w:r>
      <w:r>
        <w:rPr>
          <w:rFonts w:ascii="Tahoma" w:hAnsi="Tahoma"/>
          <w:b/>
        </w:rPr>
        <w:tab/>
      </w:r>
      <w:r>
        <w:rPr>
          <w:rFonts w:ascii="Tahoma" w:hAnsi="Tahoma"/>
          <w:b/>
        </w:rPr>
        <w:tab/>
      </w:r>
      <w:r>
        <w:rPr>
          <w:rFonts w:ascii="Tahoma" w:hAnsi="Tahoma"/>
          <w:b/>
        </w:rPr>
        <w:tab/>
      </w:r>
    </w:p>
    <w:p w:rsidR="006D0BDB" w:rsidRDefault="006D0BDB"/>
    <w:sectPr w:rsidR="006D0BDB">
      <w:pgSz w:w="12240" w:h="15840"/>
      <w:pgMar w:top="720" w:right="720" w:bottom="720" w:left="72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24"/>
    <w:rsid w:val="00065633"/>
    <w:rsid w:val="0010057C"/>
    <w:rsid w:val="001D7184"/>
    <w:rsid w:val="002F47D5"/>
    <w:rsid w:val="00480775"/>
    <w:rsid w:val="004A7327"/>
    <w:rsid w:val="004B4645"/>
    <w:rsid w:val="004F24FF"/>
    <w:rsid w:val="00652124"/>
    <w:rsid w:val="006D0BDB"/>
    <w:rsid w:val="006F327F"/>
    <w:rsid w:val="00784D08"/>
    <w:rsid w:val="00A65DCB"/>
    <w:rsid w:val="00AA3DBE"/>
    <w:rsid w:val="00B105AD"/>
    <w:rsid w:val="00B638F8"/>
    <w:rsid w:val="00BD2CE2"/>
    <w:rsid w:val="00BD660F"/>
    <w:rsid w:val="00C072CE"/>
    <w:rsid w:val="00E665F2"/>
    <w:rsid w:val="00FE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lang w:eastAsia="ar-SA"/>
    </w:rPr>
  </w:style>
  <w:style w:type="paragraph" w:styleId="Heading1">
    <w:name w:val="heading 1"/>
    <w:basedOn w:val="Normal"/>
    <w:next w:val="BodyText"/>
    <w:qFormat/>
    <w:pPr>
      <w:keepNext/>
      <w:numPr>
        <w:numId w:val="1"/>
      </w:numPr>
      <w:spacing w:before="240" w:after="60"/>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lang w:eastAsia="ar-SA"/>
    </w:rPr>
  </w:style>
  <w:style w:type="paragraph" w:styleId="Heading1">
    <w:name w:val="heading 1"/>
    <w:basedOn w:val="Normal"/>
    <w:next w:val="BodyText"/>
    <w:qFormat/>
    <w:pPr>
      <w:keepNext/>
      <w:numPr>
        <w:numId w:val="1"/>
      </w:numPr>
      <w:spacing w:before="240" w:after="60"/>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380A6-8E0B-4AC3-A110-8ACD3FE6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Jeffrey S</vt:lpstr>
    </vt:vector>
  </TitlesOfParts>
  <Company>Humana Inc.</Company>
  <LinksUpToDate>false</LinksUpToDate>
  <CharactersWithSpaces>13100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S</dc:title>
  <dc:creator>Jeff Crawford</dc:creator>
  <cp:lastModifiedBy>Jeff Crawford</cp:lastModifiedBy>
  <cp:revision>7</cp:revision>
  <cp:lastPrinted>2012-09-24T13:52:00Z</cp:lastPrinted>
  <dcterms:created xsi:type="dcterms:W3CDTF">2012-09-24T13:53:00Z</dcterms:created>
  <dcterms:modified xsi:type="dcterms:W3CDTF">2012-10-04T20:42:00Z</dcterms:modified>
</cp:coreProperties>
</file>